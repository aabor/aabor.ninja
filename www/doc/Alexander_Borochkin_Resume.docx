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ivdocument"/>
        <w:tblW w:w="0" w:type="auto"/>
        <w:tblCellSpacing w:w="0" w:type="dxa"/>
        <w:tblLayout w:type="fixed"/>
        <w:tblCellMar>
          <w:top w:w="0" w:type="dxa"/>
          <w:left w:w="0" w:type="dxa"/>
          <w:bottom w:w="0" w:type="dxa"/>
          <w:right w:w="0" w:type="dxa"/>
        </w:tblCellMar>
        <w:tblLook w:val="05E0"/>
      </w:tblPr>
      <w:tblGrid>
        <w:gridCol w:w="3680"/>
        <w:gridCol w:w="8560"/>
      </w:tblGrid>
      <w:tr>
        <w:tblPrEx>
          <w:tblW w:w="0" w:type="auto"/>
          <w:tblCellSpacing w:w="0" w:type="dxa"/>
          <w:tblLayout w:type="fixed"/>
          <w:tblCellMar>
            <w:top w:w="0" w:type="dxa"/>
            <w:left w:w="0" w:type="dxa"/>
            <w:bottom w:w="0" w:type="dxa"/>
            <w:right w:w="0" w:type="dxa"/>
          </w:tblCellMar>
          <w:tblLook w:val="05E0"/>
        </w:tblPrEx>
        <w:trPr>
          <w:trHeight w:val="15200"/>
          <w:tblCellSpacing w:w="0" w:type="dxa"/>
        </w:trPr>
        <w:tc>
          <w:tcPr>
            <w:tcW w:w="3680" w:type="dxa"/>
            <w:shd w:val="clear" w:color="auto" w:fill="003D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left-box"/>
                <w:rFonts w:ascii="Century Gothic" w:eastAsia="Century Gothic" w:hAnsi="Century Gothic" w:cs="Century Gothic"/>
                <w:vanish/>
                <w:sz w:val="14"/>
                <w:szCs w:val="14"/>
                <w:bdr w:val="none" w:sz="0" w:space="0" w:color="auto"/>
                <w:shd w:val="clear" w:color="auto" w:fill="auto"/>
                <w:vertAlign w:val="baseline"/>
              </w:rPr>
            </w:pPr>
            <w:r>
              <w:rPr>
                <w:rStyle w:val="divdocumentleft-box"/>
                <w:rFonts w:ascii="Century Gothic" w:eastAsia="Century Gothic" w:hAnsi="Century Gothic" w:cs="Century Gothic"/>
                <w:vanish/>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b/>
                <w:bCs/>
                <w:sz w:val="56"/>
                <w:szCs w:val="56"/>
                <w:bdr w:val="none" w:sz="0" w:space="0" w:color="auto"/>
                <w:shd w:val="clear" w:color="auto" w:fill="auto"/>
                <w:vertAlign w:val="baseline"/>
              </w:rPr>
            </w:pPr>
            <w:r>
              <w:rPr>
                <w:rStyle w:val="span"/>
                <w:rFonts w:ascii="Century Gothic" w:eastAsia="Century Gothic" w:hAnsi="Century Gothic" w:cs="Century Gothic"/>
                <w:b/>
                <w:bCs/>
              </w:rPr>
              <w:t>Alexander</w:t>
            </w:r>
            <w:r>
              <w:rPr>
                <w:rStyle w:val="divdocumentleft-box"/>
                <w:rFonts w:ascii="Century Gothic" w:eastAsia="Century Gothic" w:hAnsi="Century Gothic" w:cs="Century Gothic"/>
                <w:b/>
                <w:bCs/>
                <w:bdr w:val="none" w:sz="0" w:space="0" w:color="auto"/>
                <w:shd w:val="clear" w:color="auto" w:fill="auto"/>
                <w:vertAlign w:val="baseline"/>
              </w:rPr>
              <w:t xml:space="preserve"> </w:t>
            </w:r>
            <w:r>
              <w:rPr>
                <w:rStyle w:val="span"/>
                <w:rFonts w:ascii="Century Gothic" w:eastAsia="Century Gothic" w:hAnsi="Century Gothic" w:cs="Century Gothic"/>
                <w:b/>
                <w:bCs/>
              </w:rPr>
              <w:t>Borochkin</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8"/>
                <w:szCs w:val="28"/>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Data Scientist</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Contact</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Oakland, CA 97232</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(971) 447 6676</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aabor.nn.com@gmail.com</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Websites, Portfolios, Profiles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divdocumentli"/>
              <w:numPr>
                <w:ilvl w:val="0"/>
                <w:numId w:val="1"/>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600" w:right="300" w:hanging="301"/>
              <w:jc w:val="lef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https://www.aabor.ninja</w:t>
            </w:r>
          </w:p>
          <w:p>
            <w:pPr>
              <w:pStyle w:val="divdocumentli"/>
              <w:numPr>
                <w:ilvl w:val="0"/>
                <w:numId w:val="1"/>
              </w:numPr>
              <w:pBdr>
                <w:top w:val="none" w:sz="0" w:space="0" w:color="auto"/>
                <w:left w:val="none" w:sz="0" w:space="0" w:color="auto"/>
                <w:bottom w:val="none" w:sz="0" w:space="0" w:color="auto"/>
                <w:right w:val="none" w:sz="0" w:space="0" w:color="auto"/>
                <w:between w:val="none" w:sz="0" w:space="0" w:color="auto"/>
                <w:bar w:val="none" w:sz="0" w:space="0" w:color="auto"/>
              </w:pBdr>
              <w:spacing w:after="0" w:line="360" w:lineRule="atLeast"/>
              <w:ind w:left="600" w:right="300" w:hanging="301"/>
              <w:jc w:val="lef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https://www.linkedin.com/in/aaborochkin/</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Skills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Python (pandas, numpy, scipy, sklearn, sklearn-onnx, matplotlib, keras, tensorflow, tensorrt, numba, pytorch)</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SQL</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R (dplyr, ggplot2, tidyr, dplyr, shiny, caret, tidyverse, e1071, plotly, knitr, xgboost)</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AWS Solutions Architect</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Neural Networks</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Machine Learning</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Natural Language Processing</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Statistics</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Linux, Docker, QEMU/KVM, Vagrant, Virtual Box, Parallels, Portainer</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Terraform, Packer</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Kafka, Spark, MongoDB/DynamoDB, Redis/ ElastiCache</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Git, Gerrit, Jira, Bugzilla, Gitlab</w:t>
            </w:r>
          </w:p>
          <w:p>
            <w:pPr>
              <w:pStyle w:val="divdocumentleft-boxsinglecolumn"/>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XLST, HTML, Markdown, LaTeX</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Languages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English</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Russian</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Italian</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Spanish</w:t>
            </w:r>
          </w:p>
          <w:p>
            <w:pPr>
              <w:pStyle w:val="divdocumentlef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textAlignment w:val="auto"/>
              <w:rPr>
                <w:rStyle w:val="divdocumentleft-box"/>
                <w:rFonts w:ascii="Century Gothic" w:eastAsia="Century Gothic" w:hAnsi="Century Gothic" w:cs="Century Gothic"/>
                <w:sz w:val="22"/>
                <w:szCs w:val="22"/>
                <w:bdr w:val="none" w:sz="0" w:space="0" w:color="auto"/>
                <w:shd w:val="clear" w:color="auto" w:fill="auto"/>
                <w:vertAlign w:val="baseline"/>
              </w:rPr>
            </w:pPr>
          </w:p>
        </w:tc>
        <w:tc>
          <w:tcPr>
            <w:tcW w:w="8560" w:type="dxa"/>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sz w:val="14"/>
                <w:szCs w:val="14"/>
                <w:bdr w:val="none" w:sz="0" w:space="0" w:color="auto"/>
                <w:vertAlign w:val="baseline"/>
              </w:rPr>
            </w:pPr>
            <w:r>
              <w:rPr>
                <w:rStyle w:val="divdocumentright-box"/>
                <w:rFonts w:ascii="Century Gothic" w:eastAsia="Century Gothic" w:hAnsi="Century Gothic" w:cs="Century Gothic"/>
                <w:vanish/>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Extensive experience in Python and R data science packages while working in large multinational companies as well as startups doing tasks 1-3 months long in small teams and taking lead eventually. Full stack developer of Artificial Intelligence products on different roles mostly on back end and analytics sides. Familiarity with cloud technologies, on-premises cloud, desktop virtualization. Knowledge in relational and non-relational databases, extract transform load or map reduce data processing. Design of high performance and resilient cloud architectures for big data processing in streaming, online or offline modes. Two international patents for Electronic Voice Assistant development as a team member.</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Work History</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2022-10</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2023-02</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Data Scientist</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Lad24</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Nizhny Novgorod</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Russia</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 two weeks developed KPI Reporting component for Electronic Voice Assistant product.</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Helped company to migrate from MQ message broker to Apache Kafka when processing end user request Electronic Voice Assistant project. This allowed further workflow decoupling on NLP component level, increased product resilience and high availability. Decoupled NLP components decreased 3-5 times in size, conflicting dependencies on third party packages vanished.</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Designed automatic realtime KPI reporting system based on Apache Kafka and Apache Spark.</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Organized computation workflow in company cloud using Jupyter Notebooks on remote server and trained other Data Scientists to use them. This allowed many Data Scientist to use limited GPU resources in company cloud effectively.</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as Solutions Architect consultant to DevOps team on AWS features.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2019-04</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2022-10</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Data Scientist</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Harman Connected Services</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Nizhny Novgorod</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Russia</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International patent reward for setup automated A/B testing framework for Multilingual Electronic Voice Assistant project and created automatic KPI reporting component which were used by development team and stakeholders to coordinate efforts on new Natural Language Processing (NLP) and Speech to Text (STT) features development as well as to document expenses. Voice assistant performance increased from 60% to 90%.</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Created Extract Transform Load pipeline to decouple online transaction processing (OLTP) database from online analytical processing (OLAP) database preserving end user data privacy, feature unloaded compute heavy analytical read workflow from heavy but simple write workflow.</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International patent reward for semi automatic Dataset labeling methodology to train Neural Networks NLP and STT models for Electronic Voice Assistant Component.</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Different versions of PDF reports were made in R/Latex and Python languages.</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algorithms for Natural Language Processing (NLP) team to expand, check and report statistics for multilingual training datasets. Algorithms can identify 2-3 mistakes in datasets that consist of millions of records saving hours of works of dataset engineer.</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computer language to low code Voice Assistant behavior and logical choices as required from NLP Dataset team.</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Punctuation and Capitalization Restoration Neural Network models in Russian and English languages for real time speech transcription and methodology for its performance estimation and comparison which showed performance results between major competitors like Skype, Zoom, Google.</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Participated in corporate events, took second place in corporate hackathon, developing mobile application for orientation inside buildings where GPS signal is not available.</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Utilized advanced querying, visualization and analytics tools to analyze and process complex NLP data sets.</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Improved data collection methods by designing surveys, polls and other instruments.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2003-01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2019-01</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Associate Professor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State University of Nizhny Novgorod</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Nizhny Novgorod</w:t>
                  </w:r>
                  <w:r>
                    <w:rPr>
                      <w:rStyle w:val="spa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Russia</w:t>
                  </w:r>
                </w:p>
                <w:p>
                  <w:pPr>
                    <w:pStyle w:val="divdocumentli"/>
                    <w:numPr>
                      <w:ilvl w:val="0"/>
                      <w:numId w:val="4"/>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Published more than 20 papers in top Russian science Economics and Finance journals.</w:t>
                  </w:r>
                </w:p>
                <w:p>
                  <w:pPr>
                    <w:pStyle w:val="divdocumentli"/>
                    <w:numPr>
                      <w:ilvl w:val="0"/>
                      <w:numId w:val="4"/>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Participated in international science conferences in Singapore, Buenos Aires (Argentina) among others, traveled frequently with students to conferences in Moscow, capital city of Russia.</w:t>
                  </w:r>
                </w:p>
                <w:p>
                  <w:pPr>
                    <w:pStyle w:val="divdocumentli"/>
                    <w:numPr>
                      <w:ilvl w:val="0"/>
                      <w:numId w:val="4"/>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Created more than 5 curricula, lecture plans and slides for courses in Economics and Finance.</w:t>
                  </w:r>
                </w:p>
                <w:p>
                  <w:pPr>
                    <w:pStyle w:val="divdocumentli"/>
                    <w:numPr>
                      <w:ilvl w:val="0"/>
                      <w:numId w:val="4"/>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Delivered more than 800 lecture hours per year, including traveling regionally.</w:t>
                  </w:r>
                </w:p>
                <w:p>
                  <w:pPr>
                    <w:pStyle w:val="divdocumentli"/>
                    <w:numPr>
                      <w:ilvl w:val="0"/>
                      <w:numId w:val="4"/>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Organized yearly students contests between 5 regional universities.</w:t>
                  </w:r>
                </w:p>
                <w:p>
                  <w:pPr>
                    <w:pStyle w:val="divdocumentli"/>
                    <w:numPr>
                      <w:ilvl w:val="0"/>
                      <w:numId w:val="4"/>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Edited student's research paper almanac for 6 years period.</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Education</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2003-02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2010-04</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Post graduate Degree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Banking, Corporate, Finance, Securities Law</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State University of Nizhny Novgorod</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Nizhny Novgorod, Russia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2001-02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2002-12</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PhD</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Business Administration and Management</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Università Della Calabria</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Rende, Italy</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1997-09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2002-01</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PhD</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Banking, Corporate, Finance, Securities Law</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State University of Nizhny Novgorod</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Nizhny Novgorod, Russia</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Certifications</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2023-09</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[AWS Certified Solutions Architect - Associate], [AWS] - [3 months]</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2019-04</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[Big Data Analysis with Scala and Spark], [Coursera] - [3 months]</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2019-04</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[Functional Programming Principles in Scala], [Coursera] - [3 months]</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2019-04</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[Algorithmic Toolbox], [Coursera] - [3 months]</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2018-02</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[Data Scientist with R], [DataCamp] - [96 hours]</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2018-02</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[Data Scientist with Python], [DataCamp] - [84 hours]</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440"/>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2017-12</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440"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[Quantitative Analyst with R], [DataCamp] - [65 hours]</w:t>
                  </w:r>
                </w:p>
              </w:tc>
            </w:tr>
          </w:tbl>
          <w:p>
            <w:pPr>
              <w:rPr>
                <w:rStyle w:val="divdocumentright-box"/>
                <w:rFonts w:ascii="Century Gothic" w:eastAsia="Century Gothic" w:hAnsi="Century Gothic" w:cs="Century Gothic"/>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99642E13-2EAB-4D5B-B0FE-6EDBABED8803}"/>
    <w:embedBold r:id="rId2" w:fontKey="{DE17C66C-5859-48D9-B3B7-6E038C50FE1D}"/>
    <w:embedItalic r:id="rId3" w:fontKey="{CB9071C9-8161-4EBF-9260-3E81011FAA0C}"/>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top w:val="none" w:sz="0" w:space="0" w:color="auto"/>
        <w:left w:val="none" w:sz="0" w:space="0" w:color="auto"/>
        <w:bottom w:val="none" w:sz="0" w:space="12" w:color="auto"/>
        <w:right w:val="none" w:sz="0" w:space="0" w:color="auto"/>
      </w:pBdr>
      <w:spacing w:line="690" w:lineRule="atLeast"/>
      <w:jc w:val="lef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character" w:customStyle="1" w:styleId="singlecolumnspanpaddedlinenth-child1">
    <w:name w:val="singlecolumn_span_paddedline_nth-child(1)"/>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left-boxParagraph">
    <w:name w:val="div_document_left-box Paragraph"/>
    <w:basedOn w:val="Normal"/>
    <w:pPr>
      <w:pBdr>
        <w:top w:val="none" w:sz="0" w:space="15" w:color="auto"/>
        <w:left w:val="none" w:sz="0" w:space="0" w:color="auto"/>
        <w:bottom w:val="none" w:sz="0" w:space="15" w:color="auto"/>
        <w:right w:val="none" w:sz="0" w:space="0"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sectioncertificationsinglecolumnjobline">
    <w:name w:val="div_document_right-box_section_certification_singlecolumn_jobline"/>
    <w:basedOn w:val="Normal"/>
    <w:pPr>
      <w:pBdr>
        <w:right w:val="none" w:sz="0" w:space="15" w:color="auto"/>
      </w:pBdr>
    </w:pPr>
  </w:style>
  <w:style w:type="table" w:customStyle="1" w:styleId="divdocumentsectioncertificationparagraph">
    <w:name w:val="div_document_section_certification_paragraph"/>
    <w:basedOn w:val="TableNormal"/>
    <w:tblPr/>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Borochkin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dbf6b30c-3d0f-4b95-a6a9-a992c426b472</vt:lpwstr>
  </property>
  <property fmtid="{D5CDD505-2E9C-101B-9397-08002B2CF9AE}" pid="3" name="x1ye=0">
    <vt:lpwstr>uIUAAB+LCAAAAAAABAAUmsWyq1AUBT+IAW5D3N2ZYcHd+fp33zyBwNlrr+6qMBDFi6jA4igkQiwP8SRNUziMsxAn4gKDeoliaeioKD15+D99kcjlWiqasMUGque6jlpGLknd5xlUX0DuFOrENziNA6A6crESeC9XuhTytfRwP2ozNE/QHYnTshcAuAom+d0/c/+F5c4iazRwHoSG5IdHevleOZB1v3OJzgFAVMBKCvmXd5OLqO++WtXPTOD1C9e</vt:lpwstr>
  </property>
  <property fmtid="{D5CDD505-2E9C-101B-9397-08002B2CF9AE}" pid="4" name="x1ye=1">
    <vt:lpwstr>viUWFUCYz6ofno5LqZnibm66cbRyMltjg1zZJJ/cYNEdhTZnS2vD8CSSU5QXORJ6425o5CAbpUB2QvvlOfbocVYngAHUDz78FkpPmFyd2jaPFDKZdCraqcKDIqLeHahRwFdwwgDj5DI4vwEfyGvg16zoCIX9L6MT2p14vFLJl+6oMFtbh8gh/HyQhZwkiqeaHi7mSgAQwklVWXjrsNG7vX+s/d1SabUo8AbVh/KuLQgjM5Q0uhATCWwFiQDhgUg</vt:lpwstr>
  </property>
  <property fmtid="{D5CDD505-2E9C-101B-9397-08002B2CF9AE}" pid="5" name="x1ye=10">
    <vt:lpwstr>He8Mcj6BZIGSOSmg9iEfWLZZ9R7SCo+MLq1rSi3TWeRj8P3EXtJFrsV84hbbkmgoE/J4wUO+Iv5Af2QH+MgGDJobJD+SsedSNYdGHBYm+UuCI1jyyU6i/UFeEhg9lsVXKx+7JzHttxT6KwCtw0wZNEsFhSxo4v4DckXBzaNRwqhH5qVnZp5l3GXecn9Ugt1e0nGe2f2lIUB8NNnGTdipVpbaZzAi48eZ5g4iVeD+pg0VntFGFCt/IXJyxwtMf4e</vt:lpwstr>
  </property>
  <property fmtid="{D5CDD505-2E9C-101B-9397-08002B2CF9AE}" pid="6" name="x1ye=100">
    <vt:lpwstr>aNtz+HjTv3IrFV4hmx0q7lK+UzNpMp/s3xY7JU/vJWzT3Ag/16BWgCsvvG7Jh9Oj10/UgIKo5PxaQRgNAE7Ipi/JnhvAHUCmI/GdpUw2iop5R1pFQCSFoQRIRBj8HdkzEUMsieRmIqsVHQ0Dfn4AxHN3dJtvnlVBHmoF3AWnX37HdSsYgbfYCat+H0VJ1NTnbLkh4EyEYUT4/q06Ma5ol39zv4mIGEAkRMlaAgekQinlQ/2hETYMuYGmKAPtT3F</vt:lpwstr>
  </property>
  <property fmtid="{D5CDD505-2E9C-101B-9397-08002B2CF9AE}" pid="7" name="x1ye=101">
    <vt:lpwstr>a/nSXpQC6Me5ZevRamI+D/mABN6pE1HdnrvJrQB+vzMxkbAWLT9vyHttrd3i8EdHXuOfRTpeVjTlGyaNzkQbn6I272KQBXC6KcWFEQx+Fn3WMugxp+/Ft+Gttm0VMv3zaIKXhftlX5hdLZGF3Hgu9AkhbL5WnK74F7P2eSJQwGR356wC16qtgdrJfJtAT72X1IdDaMjwXp1HOaKbAookWNjBKUYVyvckIYORJvZS7mVaPHvd7Gqxb2XHXrnVgGd</vt:lpwstr>
  </property>
  <property fmtid="{D5CDD505-2E9C-101B-9397-08002B2CF9AE}" pid="8" name="x1ye=102">
    <vt:lpwstr>WvqNJlUqSSgXn5YCXIdTMqHqH2shS49p2iNpZKmitVFC35d4rf5FIAZBrYhbwZ8u81+3otUG9OnrNeahgG3NzpVx0NbKUNq6FO7fII0MxeoE+ol5+N/S6qo8zu2MUqv3mD8eNhcdRR/cAqyJqPrjZpw13jkYcVnZe9h+zt8CFW32+lV3ad73mDnKxuwuW588I7qYEkjyQHJvdKY7SPrpEUlQxmxIA3yxp7aiwSXIMqW2/GRvLVWN/blKf/rnEKA</vt:lpwstr>
  </property>
  <property fmtid="{D5CDD505-2E9C-101B-9397-08002B2CF9AE}" pid="9" name="x1ye=103">
    <vt:lpwstr>qSX184qar8YCw07RYMhY+yw0gQjfwW407hAoQwFqG/xLcHNkO4zOl/JJzEBan36kALh22nA8q39DzDlasLO/QDhKdtKQvTRIvqZkeFh4fBjRjrmVfUxl/DPu+SjO18nrb0AXzL4cmaHTOSXMnPPmUCX4Tta/VzFNKBmRRcfQfy4fXx5cTNF1Vn4qydJhG4ljoAToeasPpmfde4dJ4198O58TkB8EGAiuds+OrthgeSZxWnvePNrOOBnzS5yvME7</vt:lpwstr>
  </property>
  <property fmtid="{D5CDD505-2E9C-101B-9397-08002B2CF9AE}" pid="10" name="x1ye=104">
    <vt:lpwstr>lhbZB7BNB7zhIf70bmQy5Ct9fgQbv+B00/kghFbbrkKfL4HJfrvRvjUsAClDHjD+fFbtm++I9vtgpW4owedMauUFBtRhJuc4Z4v8/v6+66AaIzgcPxLvi0O5G1ays3eK7cYDWxcGfXim7MJlW7vVPOU4douw5rzqXkisXEsX8FySJF0hPuXLdFZi9rnimBpYmFswS4p3oqbHl7Q+6B6EotMoExmU+rXcb1xacjKWTiRzQns430GZYRYXPWhPe2W</vt:lpwstr>
  </property>
  <property fmtid="{D5CDD505-2E9C-101B-9397-08002B2CF9AE}" pid="11" name="x1ye=105">
    <vt:lpwstr>IMJns0Ub54BNMIPBkKzTtCKiYiiqwyDr4CzDoBP8O7sOqHHcDiHJx51NU1oV6IrqWMGmwYsUJeCm3i2n+OlNutd9kr4He+HiO7NSUW2tcGypE9vd+7XEAR52DmeWwZOulseug5dE6SANGPvHWVWOiww37SgEpbDdKL0NZE+ewNQr0LbCBxahgGG78ne04yisyBUwvqci/nfpeJFhsz3CVXK9u/AsHPuP1l4h31uY0HVxqn2Bh8P7WbEdn5M/2ZH</vt:lpwstr>
  </property>
  <property fmtid="{D5CDD505-2E9C-101B-9397-08002B2CF9AE}" pid="12" name="x1ye=106">
    <vt:lpwstr>Z9b9nME9cesBKXViHQ2+hMOrPd9AWjPIqpJBkADe+1L3r46NCrhar0+o630sYEhOHQVec5DnzKlO9gFeyRjojEsQEqQ5HphOnd1G6xLyzTkS3NBhC4rkXrCOkkl8Otz86OCHX6pLUV9SpB9XFxjEaDZSGvWR6QjkMYfDUnvVUfrz1nVSZYjB4PsZwlL95dLNct3SxumAcGkpfZRIhgEuOum16JD9xe+jtTxyfIyZdFJe1DBRlue9QHYdL1xg+hj</vt:lpwstr>
  </property>
  <property fmtid="{D5CDD505-2E9C-101B-9397-08002B2CF9AE}" pid="13" name="x1ye=107">
    <vt:lpwstr>nnTwkRlSo2hXbiGPTn+O47Nye7pTphuKkQKeVE7GnL2p7fX+KgjQSKT5iZLgzCEX6BE8DfzVn/E8QicJbd26OrFvvRvIRKBYs2WAe8qCbCh8/1OZacmiIPIJrot3CBVh9cixWbE1Fikzr4vBC3wh2N9aZsMza7gimlVZwrgCvhdhSsLuzrZXEGjTAZsm/1MIebqhRXFIzVFMpnCXyp1pj0n6nDAIiHxN5HmIZk94TCpHVZ6Q9IYRW1mFXvS61gW</vt:lpwstr>
  </property>
  <property fmtid="{D5CDD505-2E9C-101B-9397-08002B2CF9AE}" pid="14" name="x1ye=108">
    <vt:lpwstr>a2KoPL3ckHjyYnmV7FTOSIFJUuwj4AXKMIB+HiuZX99CUow1HADtmelxORpcnlM23zi0tK/r6dcM8U+8zskBi928+HFq+t4Ro9rgVycYGVYW0kqvwTI74fADeIGYT71CX4+Ielw7ek3DFky9Bdb6mf7T00jrY3ii+bC4QkETC0uXJx8EUz4A6MhSvqmPWHTB9LTFhGjbOT1NolA54fArShabGPvWgCqtwBfGnFRDidU/5cJdAVZK8zwblUm1vUz</vt:lpwstr>
  </property>
  <property fmtid="{D5CDD505-2E9C-101B-9397-08002B2CF9AE}" pid="15" name="x1ye=109">
    <vt:lpwstr>xTO5qgmngnc51097KrzixrIieDafQwnHb+gZi31d2BOh11OUsErCYFirpC/+QvzkNgyoPdsXe8p5wWHRNYg9NzoXhvY2q8qU+aPWjU73gLHQOfSfdGN8T6fsXXA4ofwRNeZMC5yUA2zHjKEc8xL5DNvf7LFFvBJltVPKv+iO/aXe25buLt3oTcKob6C+aIC7MH44f8kXYy51B5rnOlJwS2l8VFHMOkB8+l0whLNbTPdMfgKKZScR51ogy6T7r8W</vt:lpwstr>
  </property>
  <property fmtid="{D5CDD505-2E9C-101B-9397-08002B2CF9AE}" pid="16" name="x1ye=11">
    <vt:lpwstr>7in/PrkzIABSHcCgHMzg8YONpKc8qDq5iVl2ubOWq6P6cTHD7TcsmrjHcbofb2NoNmmLc4RUsTI11sTib1QJQW5il5q2o0PVwnb/Pmi8rcf5RvRgLxl1W6p0jcmCFMFsyiSfuMe/A3tmBk9sKDlQbGwq8VtC6BVs1nUoKSpPR1PsbZAKW/pH5mhOfz91ihqwRQMnbzu+GuJuO0KGLzkufFIVv0EtidbQGKwb70l9rDS1PC63WhKHbFU+l9GFQLW</vt:lpwstr>
  </property>
  <property fmtid="{D5CDD505-2E9C-101B-9397-08002B2CF9AE}" pid="17" name="x1ye=110">
    <vt:lpwstr>jEuoOxkdoTe2rsVaMjK2erSO+e5BiSQxLNqQvr+JkmDx2Yg3Q+ndBjBSPXtylWbol/9BUC+/3HbshN+4NH0mtobL+Gx9jws41Z0khoKEV1jBRkmxL3/n3bGQxqvz6lzVihqlGsTBFqIA1IqgquiJw4rgU7xNZ/VtgjLfcRKD8HxSTRxy9Tybg+Exd88M8vT/iS4BIpr2e6XtRvAJOCV/JcF2VkhW1RgEmIaQdJ6IrBAR9FMp9zLFXoNUAj4mnfU</vt:lpwstr>
  </property>
  <property fmtid="{D5CDD505-2E9C-101B-9397-08002B2CF9AE}" pid="18" name="x1ye=111">
    <vt:lpwstr>p+TBqKgtmC1wz82vIMrEtmDZzfwDxEIV7yKLwopiARYSKfehe6MvgGleihjn2NXasZHNrSXN6dGpaOdWFNBwcLrcxkgz+BKQ0nk9djuxUTmvdR1E7p3nIBZ82Z+OosYr+MkDYBUcyOyKUkEf0AN0B1j0uP2BKxYD2HPzqkc/JgX7jKlS95O9Xwq3R6hH4LVue/fKu6td7JpmpSyDIQIt+aSHRdfhHgxljpTiiczL+fUR/INXzLHHbzJVTwkywDn</vt:lpwstr>
  </property>
  <property fmtid="{D5CDD505-2E9C-101B-9397-08002B2CF9AE}" pid="19" name="x1ye=112">
    <vt:lpwstr>9Akl3zSz7/e9Vak2yLtgrIYgHxZS0wEkmT9E6sSwbo9LN7CNkLzXcx7+E+toxg77R16D6vhaLXztsuAhoVQxf3NpjaKi/ch5lYtpz/9KwGeaKSYZTxC+n5SCHD0MmiRE0FsyN4bNlME1qAWdtjvBZxTLU0Hp2Qe9etltC8O8JUdsSTxny2/48izrP1sZoy9YJDXny7Gkk/EwB2DJlUcDqMcYgQEXwCpWf56y7xlddHabMSvjTJ0IPV8FmD6GOFy</vt:lpwstr>
  </property>
  <property fmtid="{D5CDD505-2E9C-101B-9397-08002B2CF9AE}" pid="20" name="x1ye=113">
    <vt:lpwstr>+amhdJ12kBY1PIvXTOo7+QLTEPFnrQOojJcWdhxjbs//wq2Qc+E213xMXMwJxARHZ6/3DRCFLMYiDsMLpmkGuatva8YKi9y8NrnlWAW8wTlMQu9iRhhH+e7IOSghLvkj7R1lPJlEFnQH7GVcHik/MRrtauoQanlIMZzdd2B96gfWI3F55bErWsmsPDAXwXJx9RFvQabo6iypibs2p5eo5PEbXueIFMHeOdqn9B4EQ1tHGe/dsbtBYsP7Mpykw1k</vt:lpwstr>
  </property>
  <property fmtid="{D5CDD505-2E9C-101B-9397-08002B2CF9AE}" pid="21" name="x1ye=114">
    <vt:lpwstr>r2M4gX7E3IzdcrU0YQHd4e9Unoq5aBU9JNvnD6M4NRAZdkCej3EGToHRq3WFhKc7Udh4L9GWy1qds4GAWIzd6GH0ULDX6rkWk6ipEGc9DMRZ+tTmPUDOEk75ufQhJdt+xa3OyM7zBAcay8i2jJ17bDEhtpN3wkjsxxFmUlNdom0KxSrx0QKZ05ZHKaEWAplUMPfTJ7PT6p3oCAl13/wZV3tIGLQW+Kskuu5tpEYXZfnUJI8mxhHLEx+6Qf5pEcJ</vt:lpwstr>
  </property>
  <property fmtid="{D5CDD505-2E9C-101B-9397-08002B2CF9AE}" pid="22" name="x1ye=115">
    <vt:lpwstr>uAegilgks3mlMfJpRoYTh/pkj7HnGCALp+ycHycT07+SMSi7NgNk5IqczlZGT+MEYQ2OVutL1koCz7AOhX8FAolx6c4pp2gwLTgoYlbeI57GsuUhCxfnjbBSV1kAA4PkJQHQS6CFdGnwvjPr4s4JbM0x/rwQaTuD0AQv1mGvpIllmM+8SJcx5REUeUFIjrUTz+zZIe0xRQNEnrclAA4L0znghBP2qzPG68YTmYufx6F00ursUb28FwDH4GF40up</vt:lpwstr>
  </property>
  <property fmtid="{D5CDD505-2E9C-101B-9397-08002B2CF9AE}" pid="23" name="x1ye=116">
    <vt:lpwstr>GSpV3xU9JyDUL/EcDptTVX4AZ2YN4i4zL1na1ERAW8jux5e5anmJlZL0EXi+k38zhSQhSX8U22fcF8bIPXNSCxlhS13sMi/iVtmnyWpppRIeXErVBN0aBgu3iJyNU77gOaC/M1w5KODSwITK/x5wa/Ss4n7NSdRH15hsEEPmQBNmnRhkKxKe6/Zl+OGw9jOrDe+9qKKv0aZlzuUXiVVBIXYWgUTgT7jfYsW4ezSb3S1eCy8CjfGISyc/LZ1KEZH</vt:lpwstr>
  </property>
  <property fmtid="{D5CDD505-2E9C-101B-9397-08002B2CF9AE}" pid="24" name="x1ye=117">
    <vt:lpwstr>UYa70VMQNM6RGnyakiF23ZGs9nA8VCrbVfQ8D40QZtXe0zjffeypJUQAdAYXQjdqvIAj5jyg9aLhywcJw6Tj55qBd5hLjry82+ZdwmSOxXITtk5erjzhVt4bUQvUYBEKP519DS/cDMPrz+8CIeBsZ+2TCshHwrwX0siuqQrC8pndQlqjQMe3NctuAef6O9ev5dTPN0HevQnQfAxq+HQcSv0WOOR7Ugtxn4c0NApwQr6EFLcLtXs/UNsJ9kzYcf4</vt:lpwstr>
  </property>
  <property fmtid="{D5CDD505-2E9C-101B-9397-08002B2CF9AE}" pid="25" name="x1ye=118">
    <vt:lpwstr>6aGIXuUETnJltO5z4qOUWZaFHeThQHWDvEHIsznFvLQ5k6KpzmHFvl1tLvxaweMJ6/6KIA7WS0dJI0p6SR3n5n1joGRT1IR05gfnNRvs1frU35F2QE4Vescncks4bgJ3AgRrn4+jCLJFnyUm+25HL8ArVY8Hir/j439K2WGnBx805gonA5P9g8MHsk8CfPWyfjyBdg+x5k4ER5N1WJe+p08zfGw1uinDEODgILNtZOUXs7SpUFgVwR8inRZN4Bq</vt:lpwstr>
  </property>
  <property fmtid="{D5CDD505-2E9C-101B-9397-08002B2CF9AE}" pid="26" name="x1ye=119">
    <vt:lpwstr>z/3Pnl8H0pYpbIcqccRv19WDsAj0Z7FMZS+Dm70LDud10JKC3CzuzpWM08dJhGJzc4eGdI8+h3kvG8I83x5hIu5xuaCqO8vv8S/beJT4pb1yT1Uly2eQuPZdxXhQdv0e72E7v0O9EEUCjriF9+/pMFRIeVZpXEbrl0lOEhKbdbr4XAx8wZc3s/w5f63nx4A/yA3VwRbabHuTlWEJ7iORvWz7Z1PqvE9SHYx8/hATGy/oygIpZomIUu+kf2qhKrI</vt:lpwstr>
  </property>
  <property fmtid="{D5CDD505-2E9C-101B-9397-08002B2CF9AE}" pid="27" name="x1ye=12">
    <vt:lpwstr>aXZwHsSYDm9xRQxjnfBIaq2N7jCL6ypEegjQo7phGGd5t2v4BVs5JkRJ5e6Rc1ZlnO+UkunFVN51AhYjokPRYCLZnS2q0U8mfbEEElU8FcZrS3ZmpGskVNhctsBbA5BssvMTJrP8i4Q3j2WU+0OWoDfG8VhXElHpcuxGn2Mv6TKtyGt+NYpAflVWHKfm8eoYzoUim8BXYBjGH+2LOCTheJUBoBN9vcp9PhU/zwIb8OsPSORLLU3SYQNphPc4KMz</vt:lpwstr>
  </property>
  <property fmtid="{D5CDD505-2E9C-101B-9397-08002B2CF9AE}" pid="28" name="x1ye=120">
    <vt:lpwstr>5yZ/sg9Ukjx+Qumt0ObZfSudqAHinOBHdBPe6UFwG9TouzpTC7XB/becYahNZbdd+P0lHvDG7122BjzCotcGfmzDzLjThGuFWUwarR9fDRR2MLMlXdJAsbq4lZKwCmwOHTEaHbeXR44ttplfdQEFzA+udb1wCTHsqvujPd5wH4SLTDXOjKBaMDyLayikOm4cT5vMkLl2WLo029HeWfKubZUD8QCPU0MiepMd+/fqaz/ec9IGUFwgJwNluH6Gc4p</vt:lpwstr>
  </property>
  <property fmtid="{D5CDD505-2E9C-101B-9397-08002B2CF9AE}" pid="29" name="x1ye=121">
    <vt:lpwstr>o+g/pCUFgCcfrSP37aY56tZIw8KFXkdxkq4HhaUeTCKv38sNCul8xDWp7nTewzVCZo8kvnRUqndaukQwoshXqLwqy54ZMNVxmDzscNwIfUjh+IKycTjw05nAFH4sLDjChjUxBsZl8mr0fjZ71zrAttv8rWONpKylkQp4HfXyek+3rQ/VrTTWH4luxIOxtEVZ5j09fOABhH/kx2rWMqgNasscnELRQx+/swCz9PLSFrZ9kzPS9r3HSErGMSRabjl</vt:lpwstr>
  </property>
  <property fmtid="{D5CDD505-2E9C-101B-9397-08002B2CF9AE}" pid="30" name="x1ye=122">
    <vt:lpwstr>yrYtWHtSZZNB7Yebwf17eiPL8dvsFcMQMDfQ5PtvkR9pAXcQMDsZNhA/IAjHz6bzlvmrLxSqqRDsnFrx+eonKwKSfjNTWsX/ixJT0lTjsJxGIZPx5pTN9sRUGo94JKEhZ66GrOWKL4ooVvCXQXW+iVcNg6mJHnABSf8zGQszQdE4iPzMOgsont8MJ9zlcas2GjlZUu/WjhoiTO2fP1rTsOH2Ww3t8jtnaYdYS9NyLBChQ8zDJjRdvoCKbLHeJQ6</vt:lpwstr>
  </property>
  <property fmtid="{D5CDD505-2E9C-101B-9397-08002B2CF9AE}" pid="31" name="x1ye=123">
    <vt:lpwstr>pin2kXk8Bim1zlJ5/GvpBvwdOOv0DBu/2WhaxgO76fLWkw5hcN8uh/Qo+SRBqesk6CLtQOmMXaVD2lRctaG8unOJvMXutJe1A31U2dYbhLed6DZ5MAB36cMwDLrenms3meEOwbdDKiEAUJ4KqYTVHS/VSLoduqwriAMnX3pKSh2PgiLk37Sq1BgR8Q/rY0FJxFNcgpeim13YIt9M9JoXPCDMOWcu56Jfc38Whdd6IRyJUBj54m2BTJ3fRNTgLE6</vt:lpwstr>
  </property>
  <property fmtid="{D5CDD505-2E9C-101B-9397-08002B2CF9AE}" pid="32" name="x1ye=124">
    <vt:lpwstr>WAQodTURC/oe2s1a2yKZmK8ddvFbAeHBYmZXarNJZw1mKSoieMAdUJB30hAuUIjFKnIo+sI1ixLmBIOtQm7gtwso/8EV4bPOFwiIqogVJaSstKFvfJFnpsDeL7ux8Sely55KnTkgGoJuchZNZhH/oDLXNgBe1VjaVYVpCTU6xbmruj+W3mRLPmu4seQgcVSekKMcvBxym5kNsDJAsHqWCJxkIX9oBHKlvp+RKlRS3azOa2uU74uVQ64AG6+0woH</vt:lpwstr>
  </property>
  <property fmtid="{D5CDD505-2E9C-101B-9397-08002B2CF9AE}" pid="33" name="x1ye=125">
    <vt:lpwstr>tMotD+qk0c50F+W69QGqNH1XrCvCx7N/uG8Bq1bk4obfpu4Ucgkj3yGA+jW23yfOOoh4I+9d81P3fCiTBKjhEqkfSB6ankhP8Jj6ftCn4Xnfgmjq6tVYmPrSO7JuCyD4hCahFD5UusEdmaM1y5DaCSvnTh0ZISVAgR8RJm2rMGCCntuNhztr6fo2BO9R8fwpn+GUCiTiE8PHc722E0w2WMbM/LyDhg1Y51ZAjAjSNPQnhop3CFxLykMkXR6yVDb</vt:lpwstr>
  </property>
  <property fmtid="{D5CDD505-2E9C-101B-9397-08002B2CF9AE}" pid="34" name="x1ye=126">
    <vt:lpwstr>v0UCDo6ewcX6jMLMqxYVBZcRBKegaQSgu+NI64Llijqxdvw9b8uvCjPRaO2YLoXbKmieq5L8o4ayoULm5DjgYNseyZPcnc+FtdMuKvSSIY3BYBY5o77j8iTHLN2TlWJht3Jx9wsZB84jsLbNYqtdUyce1li3YogJiH1mANWfxJuHZQv/JcrlgXI/E2zwfmuSDxAM+Fm/LLKbGMr1IesT9RxoyyXqDrypoD9uaVJ1jTPhL0G+DHq5Fszt9a4xzUq</vt:lpwstr>
  </property>
  <property fmtid="{D5CDD505-2E9C-101B-9397-08002B2CF9AE}" pid="35" name="x1ye=127">
    <vt:lpwstr>QRmBEBuoGYtyKxpAXSbMfHxlwIweeHjcLnd+zocoLK72H5Ymf+xxKeMp2o7oQVCS9kXL6WLQKj2NqQfa3gPnUYJ6VJGm5KuIX0auODugSKymwmx8FxBxZ/iasiHB5Gxqr8Zqo+ESpFsec8i/c1+oJ4uTlV9HjdgnrW2XKqMwaLc9Ww0iDcxQWmc64a3ZaA5vS9zweX5u/IPA5dsVmQvs8dQ5Hw22RlC6DiFhZ2Cn5oZgwY3dphD55nvxEOznN9H</vt:lpwstr>
  </property>
  <property fmtid="{D5CDD505-2E9C-101B-9397-08002B2CF9AE}" pid="36" name="x1ye=128">
    <vt:lpwstr>rjHiMWsc2FI6mc36+N5fHvWRYrFjPvu1qHJCEZYPOlBPzUGJPMDXRzJ3543+uo14ilNLtYDcpbvM9zhm8GyyIwtL+m0pvpbtZjoa2cBG0YofoCo98sJNdVG1jFbaDxrGfQ1UgRIKatDX89VQ7C66Z/iC1HAWs35jOHhhQyBEqoWMfSKTgFD9qAZ5QgkmQiV4GbAI8PTsg91VVO5HKfm5ujUMR5+nb79UedBZXrPpnJA39mynpYSNOphaXhoPMVK</vt:lpwstr>
  </property>
  <property fmtid="{D5CDD505-2E9C-101B-9397-08002B2CF9AE}" pid="37" name="x1ye=129">
    <vt:lpwstr>AstM3vbDwz1xJG00fEu0Kk2hJQqqfUiHoorI+QDNxXGWGmNtPYgBuWg2zIR24kRUhMYmnRwpWSV9hHRrCHzQwMFkUnJEPSmcHJXRBrxYLWcIiL93fu1adAtUWnDQeZz/I3ylqx01Tp9UCUR+UiicWVnCCxlRxEWCtI0JDhc7DsTXB41vtC05axkuIG3jIoSksV/jvfuEA1CpN61y9kH3lF0gDMuHNpSjOwPQAuoKUlHDuXicu6R0bjqif0jaYvi</vt:lpwstr>
  </property>
  <property fmtid="{D5CDD505-2E9C-101B-9397-08002B2CF9AE}" pid="38" name="x1ye=13">
    <vt:lpwstr>zYNi7+c3WHHJUYjukU0LXGplSzkXDGMAe2vfWV/vurEPYOZ3aaKPwjisRlaCd2q/QPL9XgzboAMyKRerqeFXVS7b3KNdcXQ9JaE1u1sHM4CUioK+pvyCXjhPBKGQXpY2ggl3xhj3SpMXHhINBjmUntkzigeJiRl/9Kzi6AwNm6oJFduFNf4fSSpKYKNDnMHk1H89Mw89UD+2G2kwF6v0JxcJIBlQ7AWfVgMX4oB8ZJIlS/hJnN88l3hAyDqzENW</vt:lpwstr>
  </property>
  <property fmtid="{D5CDD505-2E9C-101B-9397-08002B2CF9AE}" pid="39" name="x1ye=130">
    <vt:lpwstr>+/AfdoaA02hjGnQN4hETqrXFo93QiWwijNNQc7ImJCoyoJ1I+Y5Og6kjzdDQ7TdQkbvVqjzUE/iR4+Pca+Aaz9ZV30fS5/hj8WHbvUO3sU0D9LYaJ6rjYYeW71MEjzHxWKBD1WYgPDGOPjGgk7W8XDR6WXIGjzCqsjgtjNgb5xphLM4OxgzxETvDBU0hjPqIrBTZd9ReKARO/7BSKcgSEoJbTYlX1Gq9siIxlbaAyPn+Tahc203iHPTMgsTlmaU</vt:lpwstr>
  </property>
  <property fmtid="{D5CDD505-2E9C-101B-9397-08002B2CF9AE}" pid="40" name="x1ye=131">
    <vt:lpwstr>TrBh7hUjsoFTpOXF25rS2ffL3n9Up+knxQQQtT+EBs/fEAYvSBHYH0pMTbGx47843M5EV/4/vk+QIxtyPixEh0tt/yZ5fL39y2wZSHLrEAjLqP0yJXXRMvioT/FxdP2PHYZAkbB8whLhpKbU9BsCY8GeSJ1A/JdgCjYxziMFODCOPNEgPCl7bXK30a+PmrE8nmtpb6lNaPBT9HelMM2JifQLt9PD/5eJk08TXho1RqaIkn3AEOOxejCI3B3f5TJ</vt:lpwstr>
  </property>
  <property fmtid="{D5CDD505-2E9C-101B-9397-08002B2CF9AE}" pid="41" name="x1ye=132">
    <vt:lpwstr>V1GM9ec6g0XMRz454cxjue/YkE8kGfGCmveOhQr+Hi6hCSnAVoFwt/y5bzyCVxYY8LmlZHUDGjMzNsGiF9xvIxosvqwBdDe3QhlZs+whzurPqsp7THhgj2zmmEOJnigUIgD0rrcDhbNgibslPtoRK8WaYpBx+CtBT00GWRFMKXteM25DzoxKPTh5h8Vfd85i0CcJpO9WcY7ORDFk+U28uSF075TJLj39i+Ea5RHGr0dMjsmqXh9av7TFJF8/svj</vt:lpwstr>
  </property>
  <property fmtid="{D5CDD505-2E9C-101B-9397-08002B2CF9AE}" pid="42" name="x1ye=133">
    <vt:lpwstr>R8JbNye/SNsMucuOpyi9DSvXKJ5uX+e12ZyTPY9++nmxDHG+e5xsdSPHu17V0sfJZjMJggtpnWDMLxExtr6fisD+70JGKa0ItddlGr2Q5QdhMr219Qbjb2Jn/Gi6TbIeAAIouyCAS0Q3+QPRNhYhCzESXQhUi2tV/W3jnnXvu1fcu1TTd9BoAYgf5CpDNLC/SmLLzhZfBJYGu8konbVUb6+f29wKgYyddWvk+P0CzsCq9naLkblcbtqSBscKpmc</vt:lpwstr>
  </property>
  <property fmtid="{D5CDD505-2E9C-101B-9397-08002B2CF9AE}" pid="43" name="x1ye=134">
    <vt:lpwstr>/zXg7ztbYa9GG6gJAvF9KBauDDsuQHTXmCd90pWZuBsPH5Uf6Otozk6JOBdvlF6Bg8RC1wUsfgsIS/FcStrehYeP3wiZBL0iKC1PED3QcTVVg5WrKvD7FSk9D3mN6pyRELcRFBQ4uQyLybZ5li6KH2I4Z3h+EvZiWPtza73cu3Yss7zZZzl8f1pQxoIOj5as+WKdfdAmgWCpoAXKmYt0J1ewNxvb1inuxk8E+Tj8ahBpvtb6QpROmJvt/850hTq</vt:lpwstr>
  </property>
  <property fmtid="{D5CDD505-2E9C-101B-9397-08002B2CF9AE}" pid="44" name="x1ye=135">
    <vt:lpwstr>Zx0vRZAODhe7GVqYwc64zc0i3qAB3r+nEXDgWEFM34P7MX5rrfdxToFtYpyr25/1pAY4b17DVEaT1l4cOzmuXMUxrtZsctFfvYD67dqfRxlf3MfkDhQD54tn2+VT/GGwoxWq/ZgikU6wkBb7yUnELgRKufOMOhHcx3dWUnMFSSPv79/PupUq7iFAAA=</vt:lpwstr>
  </property>
  <property fmtid="{D5CDD505-2E9C-101B-9397-08002B2CF9AE}" pid="45" name="x1ye=14">
    <vt:lpwstr>0ZM22K0iIl0hKgJf+KBF6v3nj6LDmc3piPbDnDAIpl3uLKUTSrCYE+fcVvazNWDmthBgvI4jUjlyvVmTDvTHFBPO0YsU52+LjN10fdIRZ7FY8+sfkSQflRajSzOv7bIq7z3jfj3LIyRd99NEPgic7aIQ1jjfKGdZwz9HKx+Zo6UOhAFcB+7CFDULhCcEJh6KSOWflPMeGbF3I0euCPfRF7EuR3zcPGgitoNXhbvOo5Dxwba3Rc6ayeDPai1F8g6</vt:lpwstr>
  </property>
  <property fmtid="{D5CDD505-2E9C-101B-9397-08002B2CF9AE}" pid="46" name="x1ye=15">
    <vt:lpwstr>w2LGNCZsGUf8ZU/rr6i9DtKVOkxiUugEBgcnaxOQEgIXVUfuLKfb+ZM/o1meT/UPeGo2i1OXcms0It8gY4nWMSeXi9Fp55+ujtj1wXFAbkb01jRj4hxkx+Oy/AzXiWan2T9BWEVuIqVpGm9e2ZJawq4pO8y+/OtRFgnkrDWcJh0TOYneZyRoL6nblvYmCL7zfuj67aEBjNz+drEW2NsE8AvHIylFyVpnDaWiR/ZWWHOaP0qd5dehyUuNF2SDxD0</vt:lpwstr>
  </property>
  <property fmtid="{D5CDD505-2E9C-101B-9397-08002B2CF9AE}" pid="47" name="x1ye=16">
    <vt:lpwstr>KxguGvjoT6ca04ToImvA49sT7JkhKVwh+JRT+oYPGCqMEK7K3GUJxZxu0waD9xigfZeIS9B2MxGhCRon2BlOH6Q55gdXjZJODJ+MI/AXektjURta3OZtjsCRPQIfic69TPWjxD+XNyv710UlMerrURvO2mOezN5kHaAWZfi/rg0i1BmEXQpRsKjwUvQ+/g8Dm5+aiVlO1Z/OXXcbM4NHKoZu83PZCd+izpFAWyWtHJ/AO706iUVjT3DdKjBInei</vt:lpwstr>
  </property>
  <property fmtid="{D5CDD505-2E9C-101B-9397-08002B2CF9AE}" pid="48" name="x1ye=17">
    <vt:lpwstr>PXKFwnGMvQprMqfBW+Mvt8+N03oAGhr0FIC4FF4O5NnC6qRTeJcpU+2tV1cRQbgEIebrbxqYQoPZ3En6nBM/6dx+ruMUiLaw8Zjsn1rxMZnLMTlsho02y8er0uWi+LpxIaJZnUfKJ1vT1alDi0XhB2ZLFUVyr73BGc037M6FPucrnCN5iWGEs4Pd7f5pZV2YqCjK5eKHD+BnSm1+mEHjCzOa+bH3ESF0Z0f0fXZWekhijpZRYm9ixufJ/VZKCG5</vt:lpwstr>
  </property>
  <property fmtid="{D5CDD505-2E9C-101B-9397-08002B2CF9AE}" pid="49" name="x1ye=18">
    <vt:lpwstr>dUj4jqJcGWiO6g0iq2eL1xEe4QYna2aSdbfgzltCxyai+7XmpYalXNw3wsMSf7e6voIc1Gqxw7ZJKE9WwDZeLdbg3q87dQtYcQxuw6eIlljJmjYtzPIG+15fUbKNR9ad7H7KgM3Zrw2MxF3xki1gAI6TCL/5gj0K2OCd1ksxy2pFAt9s4xsWzpGgXiDyakYYwX0BJ2NX6uAgQHzInX4U6dpxdrylVgLh/zvIJP7dXzbPkzUdIdQ16nRGruNEt22</vt:lpwstr>
  </property>
  <property fmtid="{D5CDD505-2E9C-101B-9397-08002B2CF9AE}" pid="50" name="x1ye=19">
    <vt:lpwstr>zo/r/S6F0VjonEF6xQ+M7Ru4b3DSpGdyUaZgB/if27M4yW894R9ktfzsm30s+FK0+r0j0cqpGw7TCe7lm26TiYb8/dS50yjNpm4kDzY19ywZo+WM1i5wnj9TkyQ1l8ivmlktNDdfAgU/QjB1gab8isE3IVDLh2vtodkG6W3OmIY+VkS3V7g1WK9RF6e+wwuuI8Ux7/hsAEGTDbSprpPoMe6XVghtBJfuONCnu1isa/WnMJb/+Xvyf+Z+TKj8E+8</vt:lpwstr>
  </property>
  <property fmtid="{D5CDD505-2E9C-101B-9397-08002B2CF9AE}" pid="51" name="x1ye=2">
    <vt:lpwstr>lb+De5MppV508E42exytTQ5K7ERoCL+/3ljjjjtelXJo19II3jGTHNd33DQZeBoZGOJISQa3yyjx3H5yJMgm1chF5p6xKzDHikPt12b80q4iQjwEBRagnlsQ4du0r+1ZLqXKeV1IVlpmVAU1+L7acCtevJl+CzU29GPw7QCMF3/w7cGRBeY5W6pj9SbBDBmOfCBscDllhffWvGD54LdaQossYZeEbyC/lVgpAiw90zKXsxP18ZFgAkQyWYaGfxb</vt:lpwstr>
  </property>
  <property fmtid="{D5CDD505-2E9C-101B-9397-08002B2CF9AE}" pid="52" name="x1ye=20">
    <vt:lpwstr>9DiCZ44cN0fl41azq7Mz4YVb0gPmukKbJuflGQdCWkksLBrv0oZN6l6HVuqdn2quNHPj8sJZSdNsPN785h8irgu8Ynd5kTAvkW3FTTk6iH9cemV3arB1H7aHxiIMajuLrbPnCDR/dLJ9Bc5WB+yecs0YbWVvJSEmHTAE4prfrT5hJnMnwxwiJbSHSJWVf0KK0FaT/4yTMK6VVovyUs1DZ1AWmcY3l5k8SKiGoQEyJP6sSdMWMcabNm474Rd3cqd</vt:lpwstr>
  </property>
  <property fmtid="{D5CDD505-2E9C-101B-9397-08002B2CF9AE}" pid="53" name="x1ye=21">
    <vt:lpwstr>1EQVvXSOH+ZwouNg7xs/58EROBuDAixVbh6E3zmbJsRMkPXP1QFh0g+usOeJg9/5jqIGqaYwBAmXaxY2dGsjDL/JYgoWXmAIvgV+rQqvoLldGTYgXuejWS6Vn6MC8fK4zAh87SHX24/7cz6tICu6bS8OJoAlrT6QyvgeCp2Xw6flbzkePIQn+ZT245VdtFVsCy2I58HNbqFy31fF5ou+pN5+lyYvj89lmkMLUwiSgdPHl2KANnWQ1FVcqTdF0Dk</vt:lpwstr>
  </property>
  <property fmtid="{D5CDD505-2E9C-101B-9397-08002B2CF9AE}" pid="54" name="x1ye=22">
    <vt:lpwstr>2h/7oOMv6QnNQTXDb+2m5N3tO68SKrf5G22l9lyluukCFoowLATBvc770ootiIN6s2KAE2VcAXkBUgNKf1dXRvhHMYPn9P0kWM9y3vPRsc0T8kKKZJcZTirimxPc9CgsOA/8PuOOlK/l7s7AWCHrpNdsCPl+vA1BFW8VwCEwanKPgCerX4RRcfE4QDCAIAx2E25ivMWRTZvvEh9bbeFRN0Xt6QdJP3itfZ4PybLlha+84lv3Th25i8Cs24i6Gn3</vt:lpwstr>
  </property>
  <property fmtid="{D5CDD505-2E9C-101B-9397-08002B2CF9AE}" pid="55" name="x1ye=23">
    <vt:lpwstr>NBQZTulfJj5BZQMOGbkG0vYE3E5Hzc4mBLit6JD5iNbvVdPdzmK3LH25jAvQn9m3G/x3wvmNc3xMZrgi7ZybOJIKI+ZmbMsvSxM01nx8O+kbDPk8vunfxW3BXtUvh+yR5fiB2glTOMNvsD6zneelU3g3BvcOgYxL1WQAxSeNrB+KrAD8abrUWOtEYfi/t7luP/ar3PYv+M3+nkId/2pg52Z2e26JAVtj0yaLLE/TlBV+dwOOWiaJLj9MrcFuj0y</vt:lpwstr>
  </property>
  <property fmtid="{D5CDD505-2E9C-101B-9397-08002B2CF9AE}" pid="56" name="x1ye=24">
    <vt:lpwstr>4xmsjz8jOro/c0I3DPvjmR8deBeI91QLpGydcyAaoD2dUou9jU5rsh/0Ot6eejsJkC/snEkpzBcF2/ev8BwBPpmjGH9fgBuFXY15lbdMX9a+GvRz/qYb3xjhYI3Cc+gJL03edk9Y6xPLucwGumPY8/2RI0MMvkZWFapGpbDK0xZ5m2EkeIJBQ+MmUfGYz/qiVPbCibAuOKYQCaDPh7y8l1R1GATS9B4+oKRI2vS3A+uqHt+r5mz6AW5JBQ4zvxf</vt:lpwstr>
  </property>
  <property fmtid="{D5CDD505-2E9C-101B-9397-08002B2CF9AE}" pid="57" name="x1ye=25">
    <vt:lpwstr>R5UdI4CooS1lW8EEgUWF2EuXylLAO0RiNE2d52+a/ZhsEvHuHIfuBZesjEzDhI0q4iDQR99FcFC+Ai/quJynZvKi5YIFXYZaif8vdEoZ6UnfGqfquSOV4Yk5Znz6dqjjv0gkCQc5ITzJJy2tSfHKzjEKqQgyZhTuV5tofoUJFhpfdEsAktyqLJTy1KU7LXEJ06906a+mZzbR919x3tEExBF28S1KMax40S0wjFdFNIhmDwzi7j2D0V/lXD3pVwS</vt:lpwstr>
  </property>
  <property fmtid="{D5CDD505-2E9C-101B-9397-08002B2CF9AE}" pid="58" name="x1ye=26">
    <vt:lpwstr>zZjIz8yD6VKQgyNY1HzbGSLIKxmLR2gin6LcWxyX/lfMF+oaWCZ6YWjOU67rNc1Of3MwITpXVhMa/0n9m1EccMxR9OKqOb9VUvoNhEteuo834hAWyVQnJBE0cKFljLuiZIb7w/A8jMIaZQdX+L4wm74daRbKhYDncG98fcKEYEnqyi/AeYEAqLrInD8rTrE26q6jeYe6hKeBK66OjTY4z8NQgYgjrz/IpjtIcIQ/od1fiHDYjLhPWDshzCAisWT</vt:lpwstr>
  </property>
  <property fmtid="{D5CDD505-2E9C-101B-9397-08002B2CF9AE}" pid="59" name="x1ye=27">
    <vt:lpwstr>XVHozJbTqQ0bIrNpECUCkjB/iC/BDGrlp1xnwAr54ZbnGCekRkD8TbJSCO1JquCFnpcg12rMeNhx83IyeICFPdrAHjWCy85B8G7IPKI50LkgYbxwseK/GOrxEziXWwWyhTQjBWtz5DOupE8Rs3arHmTJbEOX0xQdfy/3xEy4KJktPaSO7GeRrzxnZUHso8QYko+bVTd5rA/2Cd8VHsDSE//xiScR70RD1tZ6icBNNUYupIQzCufyerh/b5XzoJc</vt:lpwstr>
  </property>
  <property fmtid="{D5CDD505-2E9C-101B-9397-08002B2CF9AE}" pid="60" name="x1ye=28">
    <vt:lpwstr>8r8uTKVWXowP2g2JmSLtFwzr1CtzjfPktR4HWUoiOA0KhgyvpbMpG1cjBUyZP5wTEMeLtAK2nmtp5NvjgOwFhqzVYV/rOuPuMqwCHrYSM1ZPhRMR71dBWkTRd0g7FLxhzgZRqGMNJf/S5dM4NWBGi5E720uS5kI1M6kxQag2+pPl/a+HkgfJiN3Y9ikF7lY7F4CMipC3AVT68j/yE6v7jz1eTHZHLgyyP99jS1TT1SHYiq82Foda1j+b0gUO+Fz</vt:lpwstr>
  </property>
  <property fmtid="{D5CDD505-2E9C-101B-9397-08002B2CF9AE}" pid="61" name="x1ye=29">
    <vt:lpwstr>UzTVADrFKv+IjkLzrh9YWr/yMG30HvqxQbfw+W1XXSAMU4O/iLm5pL4Vv8FpJ6rEYMELf4w9c4J1f0R+Gm85x/h0dDyd/P5SnAcPkali0xccySd9yHsT4W5tEkydh6DU0srScfwSwpwgsXqaOHo5169Ijp1BYUxvka8NUvuXLhiYt/KgM46nZt8muUoq3RPAzETNkYdy6Ad8R5Sjn294PBRp/3WfeWNSMni/z+zazCEI5/Oj7uS8PDPhrne3FC6</vt:lpwstr>
  </property>
  <property fmtid="{D5CDD505-2E9C-101B-9397-08002B2CF9AE}" pid="62" name="x1ye=3">
    <vt:lpwstr>Cle9p6eoGDqAbR2iS6JGrVeKS4D2L/O6CX/1GeMinw3pfXR4r9t5umYT8tMsk5euCjxff1fwXiP2Ldq20CRAlCVlt71PQ6a5n43s7dzHaoDsDucCofMBac9oEuNENe9RZ21QLKH+0SjW0uQ4nh6RvyCNztC1z74nCzaGMavGWvSD5ym8mgwfL9LtRRJBB2e/ZB+66mb4gPDz5kd4BSbiS4cc+Wzkq+sqyw80TFrU5rIV7ofDnm3lEBKjVlGGy0N</vt:lpwstr>
  </property>
  <property fmtid="{D5CDD505-2E9C-101B-9397-08002B2CF9AE}" pid="63" name="x1ye=30">
    <vt:lpwstr>k5/qChr67bHLXQf2oiBHJDtTAkxI7El4mO9ThMA0+seGbaFB1oaT9U4TI3Vwwr13YIFTRrZ77F0NvYHoJUmKQ/29cRTlunb/sV8JUObEiW5jiYDSx9r3LdEfhAMvc7KEMrdUjhX8rSIohE31BlFM5k/jZ9nQY3SNje6fTjHXVyau+Mm6pEO9RKX3hxIBQNb94luJ0b+CkihMtssN8hWBmdRYzWkqS0dAbZJDsBKb/4H3vfl7ZHyJ0c0l+tQt+1s</vt:lpwstr>
  </property>
  <property fmtid="{D5CDD505-2E9C-101B-9397-08002B2CF9AE}" pid="64" name="x1ye=31">
    <vt:lpwstr>avcv9A8QIgbfVzIOzSl/AV6HlHgAYoOdiYeDW2zeG0El+rUg201BYdkjkuoARipXJXfDrPbodRksAduaojNgeImAisRqB0XPaQFcHjGbNJ7VrVX0H2kROaOWACIUeg9nf8XEPlbHjqMEzqHhkTlGP+D6JD/wSJcSy+p7gbJ2RHU1Y5pKXK2EJOUvRwhjAwISPIojGXJ3uudvR8jQhDq79cGC2AuHZ23gfnhza9l0YzKSNl4rB9M6+G+oYv1JCY6</vt:lpwstr>
  </property>
  <property fmtid="{D5CDD505-2E9C-101B-9397-08002B2CF9AE}" pid="65" name="x1ye=32">
    <vt:lpwstr>oyWCKOt5c+WbDukMa3Jn5LsMkeYpNwyuUqkh70qf8J6UQLafcsi3mH9+s0AVp2M+IQ14NkxAtq359oWgZ16ztTRIywHHQuaLDXHapxL27h0o07gqzO/pPDKc0j9Nt44/FFXuWY53badR+Jon6gfZHwEDReiJnnT/eJemH6pocvWX5g5sna52PUifhiC7kOKmjuxfBEGqoivN64uwusHtLdfDk+T9rfCDwMyUjnD9QNqfEfi+mxuSwr0SIKbL6lp</vt:lpwstr>
  </property>
  <property fmtid="{D5CDD505-2E9C-101B-9397-08002B2CF9AE}" pid="66" name="x1ye=33">
    <vt:lpwstr>GXFHun8UcBOPQU9Bkf7kgjNrgCbvEGtCqT4fT6ZYiBhvoPeUHFlWJ8tEQ72jllfNPMon+J1+fnoDsWE7tIIfp3B/zRgCjOfP2KdqLngcSpiGgyP2ZgYYD9CH3T4G0ut/u9587PDEqEq1glHMX41NqmkH32oXqpUjKu0NOuCUdBBkG9foKCMQpgRXE+xp1xnD680cN7lIN7w7zl8W8SSKFnZGpTEnkhIujhFrLa2G+fPyuNIhfl5GEJqD/JPtw0C</vt:lpwstr>
  </property>
  <property fmtid="{D5CDD505-2E9C-101B-9397-08002B2CF9AE}" pid="67" name="x1ye=34">
    <vt:lpwstr>AeUeMZxwPXSk2/GjJIcCM6ZSACi6tBGig9XJR+zALJYqQKoM9Ox3Lefwm1dOyfkw8wsTud4hAgG5qAwfnhK6bl3KxcmmbuiNv9A/vgb8BQgBmP57N5ZAhn5g+QAONuHhnDqO72M5o2zOIEqcg06d9w0Po4G4LKevPxAxMvwg6TFFS3c7Z+K/26GcV1dq60F7vY6rCbqawE+QxR8jwxCfmkdEzmAQWE1VT20YvHJqcCpEhiO1BjMtsuEx4HxVSm0</vt:lpwstr>
  </property>
  <property fmtid="{D5CDD505-2E9C-101B-9397-08002B2CF9AE}" pid="68" name="x1ye=35">
    <vt:lpwstr>0luc7RO18wfM5lnTvSDDgjRtA+CBPl+ERVBUVeugk7yLGrJZgNmjMI5kgAvtXLjtbw47WatJJmzy/QYjkUpcpZ0C5XQA4nQUhC20OwVnKyK4uOZTJyrmQ1DZbiMx/xxWh6YkoK/DGkLdbVxfoYb0uDvIKTYt/1n9xZtZDHjJNZ3ruHPj4jeIeJI7Okb2quyzcvSp8xpIMfJknszEE4swr64y+8AyiU8gkr8YOcS89/Y/HExuLFPF5Ho1NO9qI4D</vt:lpwstr>
  </property>
  <property fmtid="{D5CDD505-2E9C-101B-9397-08002B2CF9AE}" pid="69" name="x1ye=36">
    <vt:lpwstr>937VN58XBlmBDePoqVGQBvHg1tCY1X0iM6tnwiloN9HMoqZf7XbZcA0kZaAxxHxZ9Aqc/PiLHEfb8nf4MyCqfI8zpadlj6dhMuxH+0FllaJv0VTbv26nKomsL1btVwiO0P5PB8aEscRlvFKKCx7h56V/6kO2sEvJ8CphvnOEQXP9OUS1+/YKrO7gg+UQjFtK03F1yZO/1PHq+IuV37teBsfCc3a7b2PG0J7MJX2yK0pUZNJsjz3QDok4KTUeoBJ</vt:lpwstr>
  </property>
  <property fmtid="{D5CDD505-2E9C-101B-9397-08002B2CF9AE}" pid="70" name="x1ye=37">
    <vt:lpwstr>6HefEOEZR7+9M/kavQDMjAlOaYsqU+PVXcxd5OS+9PgeyB3XYhzxD+tdY7ANL/SON7i3Rif3oL95kv/gJqKFUnvrO5RcSE1w9RuSa9Zl43iQUhkpkWOout2O0Uuv0bVRBa4yiyNr7LdYGgfXd2ecu2Om97yGBIdfQzK9tTHoj6JkB2GVhHjEyOlicLt4N5IRkYmWB51IskpmAO87D+tGWnH99viYJ0mDLCpl9P50AV1A9FkWpUFxoqjr8PvzMP8</vt:lpwstr>
  </property>
  <property fmtid="{D5CDD505-2E9C-101B-9397-08002B2CF9AE}" pid="71" name="x1ye=38">
    <vt:lpwstr>u6B+DJMHyyPff3h3rXEwlfIk0TByf90ArMkwF6DJr1q7bnnblwQezpDabPzzc9XVoDDoas5ds1B4o3RsP4kNNutgkeGOPgLvseqbmJXd6DOoax9K/CmcBNXjUInHJuk7KWXNLLDpt5qSYsQ0+JQgF5V4Idl00D/96SAsycnf+37lF8zQJNrs0HoliLrcelfvHFWiDIp1O5OQTqM9W68391iQsRlsn9N5YExGp2zsY79Xe0UnUXZfCcV1G6+qbpD</vt:lpwstr>
  </property>
  <property fmtid="{D5CDD505-2E9C-101B-9397-08002B2CF9AE}" pid="72" name="x1ye=39">
    <vt:lpwstr>5Ui1JI6lV8r2tLW6wWF+wqIlsI1sB1wn+V7mMZ6DpSkfx2upan8IBxDUdnWZHEgypK0fAoKhGtk3AUfM7+C+XNDHFF/0uew+QD6VfOC6Dpa4maroQqBZlRXHa7PjnWYD1U9PqhltXgtmqiA8zKYzox+rwaGTQCQWk2UqxzZ8S/R+1F1BYNuMxDhAXXhjDBKfe5vv36XyqX+Z6NTssFH5xdZXZr3hEQeSazN2HyhEyoL10LHRqX6x//CtzfhQ0w+</vt:lpwstr>
  </property>
  <property fmtid="{D5CDD505-2E9C-101B-9397-08002B2CF9AE}" pid="73" name="x1ye=4">
    <vt:lpwstr>ITWWjrMVUo+ZO2QZzaPWdISvBWJUrBit6DK3PfYCucXPbjXL272AboeUmtnmn4iaiYUcVrcp8t0kvj5Ty9eR0Rh9Fw/ig+TDr7ERRr7IILWataNz5wRgYTcLfdX2e7B5E6OwqOctt2cMPCpAq7imAkkHNd40br3aQmlQyZ7n+lJqWE717WCxlN6NIpEcEEKIR9ETqM16u3sQcXeIk1O/+ue9Oke0CC7SzuADkkbutWcjnAEUrI5aj2nfIAAUf6/</vt:lpwstr>
  </property>
  <property fmtid="{D5CDD505-2E9C-101B-9397-08002B2CF9AE}" pid="74" name="x1ye=40">
    <vt:lpwstr>pGVnbdLe+ngZOz8odCRd/EDohheVw239aR4dDnY+TjLUZU4WNn8++mbGHwBiP6fpzK0lZpBkuu6UTj3GBreGNee7LbrFkIbVqqcVV5AMcIq+bfl3TtMcXLYKqtY+oCucCrX5Xuf9KJxtcZESU3+Xbk26c/lAjf0ay1lj1PGiVmuwYIidAvAPOMatUAOnL6vxUqCDI3h3Wr1N9NTdtl4wGz7WwrqGIIPG+yHuqvjwBIDPVtzEuLvY3q50sctqzGK</vt:lpwstr>
  </property>
  <property fmtid="{D5CDD505-2E9C-101B-9397-08002B2CF9AE}" pid="75" name="x1ye=41">
    <vt:lpwstr>F4tHTYLuCeLJOY0/ttu/cwri+RK9/aQbtOzbbeUKl2DTWCEUA6jtN3dMZEhWvCIRMHkwWBT+CSVI3eIlaROE3llYBOyvtMpANEnzow/8CRcBHuCVEkLrW/DHFvNXWApWGlWpfeIelp7Jy3Qv72Eg7YSX5BkcFBhllw65D4lrSv9eAoSyQgL9zE6q+D3Poj8xrscbZXw6faGBbLSujE+OCRq5Qv9PizBrwUMe5MvhLDO9+x6QNOx1FTkrGXGAhCl</vt:lpwstr>
  </property>
  <property fmtid="{D5CDD505-2E9C-101B-9397-08002B2CF9AE}" pid="76" name="x1ye=42">
    <vt:lpwstr>F5v1/pAK7if4XssLNNTL2tSiTUpFKD354ea40MUBBnlPXT3x4lnjyn4gfft9fEMxL+J10mjqOB5KMxk8k+EsajcHtBlNW68qf3zyqWs3Ir1lPjLg4PJrlQjtvzJznDqQf5wHfVdzMkP49/+odB0XyETaYVvQvwd0ENKaLJwlfKLM1L5mW2z7j6flmh8yKKhqrex9KJF8x+TmTMF05DdwhkmYGPrB0ZrGq002uJ4OuEiPhiRjIxucvS7MKuG2kpq</vt:lpwstr>
  </property>
  <property fmtid="{D5CDD505-2E9C-101B-9397-08002B2CF9AE}" pid="77" name="x1ye=43">
    <vt:lpwstr>7A/j0WTvLa5FO/1dwoIV2oPmKwbAf1CdZZJYSt/af/zd/6wBohAAov8ZSk0qOFwaqUDYcPV7rjoZdVfPH1du5tmbJFTXzA3OK3216z0Lq3b31Fw3z7rbqbYskrjAxf64Rh5nJl2HQAjltFCQc+eRgc13hqL5fPqZZMu1YbsJv16m7ICP+/sOVXMB2FwBticYexvJTVprQWO1tKxQ9rqbbPw1TuhDUZIDb3ydgu3/zKuGR/ighpJ6jNTgZ3ZhNsg</vt:lpwstr>
  </property>
  <property fmtid="{D5CDD505-2E9C-101B-9397-08002B2CF9AE}" pid="78" name="x1ye=44">
    <vt:lpwstr>pZ7HBP3qSyWX6+7wOgr/VvOK/bpuYXewPwfimmGh63BVcX/c+JO1yGp0cQSksonZYg31MQdIUZgrWWiePTWRavsT4jY/WxGQlkluxfB9C8hu1TivRCk+5BLoR75jMalIh2OUfyoNJRz+V+/c98PeKNigFVyFPaWGG3TObM1zI3i+O7BF8S8NPiD6mhM0OnAgkfoLutMgDe0uuu17cLqXZWBz9x6kzBmAFMIgNiYowwWjUILE3nwP2udXJQ6dnPP</vt:lpwstr>
  </property>
  <property fmtid="{D5CDD505-2E9C-101B-9397-08002B2CF9AE}" pid="79" name="x1ye=45">
    <vt:lpwstr>/P6zZcmNqkpKCrnpNHKq7fw6M8sIhB1D7xPYdeAQDiZpwWHcO7cxRsvzVY8BuGb85lL8ik8FyaXdQG3vEY/6sg8OBzXZ1Ohov2hPDRhC3ocPQA8tD68MMVXAJfDD8P7n9pjJVxB83yJyRKj//dQ1aArKTb0II+wqJyP/YlrZiRFgmm+SuLBqX7MtYtDcC+HWe1p5G/2dtmVBhRnS4grkBegFKlflcZ7GpirL3cuI+6b0i7d/ElxooQaeNgsdWhm</vt:lpwstr>
  </property>
  <property fmtid="{D5CDD505-2E9C-101B-9397-08002B2CF9AE}" pid="80" name="x1ye=46">
    <vt:lpwstr>TMGuWpwtxflHwuqKN5u2Z7+W7S0wys00/zLNc5t5qAsgTvh606Nyh6745falkxM+sc5iDDuJhQIogiH4FlfTkQRWFhOUGZF4Owav4Vh8a2SlNqpg2OUL6N1422aANjbpboIZfjZf4sobFJXddUnNVgcneSsYCSRlw2PWFdXZ64hKJ+2yg/ETcQ094AGGnRkx2q6vonlUklfaCqyEkkDC02VQr82H1iIPpyccMeiDxr/LiKgvaf9DchyrWpYvUiN</vt:lpwstr>
  </property>
  <property fmtid="{D5CDD505-2E9C-101B-9397-08002B2CF9AE}" pid="81" name="x1ye=47">
    <vt:lpwstr>li56M9Sj86elEkGm+lVVzQuTbHCty0HOXM+xHb47OWkUD1lFE9s22vxoj/bZjnEcQa1RRJlDkfijzoFZhdCRDW80jVcjFXHQkefGPKsxfjlP/f9s3Rz89n4HD7ClvxUrIWJbJK/dmiPV0M00eV+P00cz4SEPmjTL3wCeZdBABsM/ujTITRBmjDvHImei1j+IdQwIfNAuW+tgc9uGKf+ygmaGXr6e14hPxVrHcq/TVqp+wn0J+T+hR3czAfnyqyd</vt:lpwstr>
  </property>
  <property fmtid="{D5CDD505-2E9C-101B-9397-08002B2CF9AE}" pid="82" name="x1ye=48">
    <vt:lpwstr>Gv1JXNRoYPavFovcMkpP9ileDpBa8eA+0Yrx8qyYjGCb5aft/jHUOxyeWJs9FOVfOpT8Gm/S4WjlscmonLTC91fbQndaIw6ppolIcL0aqUMjSYGw+HsEj5a5QuX52B9Ov4dEWa2xRNQ4aWExMGdbrbbLTiouSDxMpQ11pU3lT+b0XuGSPX/AJ77io/T5nwoVgBMztsRCXJN/tuJoP0Lf3MqWOnYK+D+xZ7BO2VT/zMfIPQlFF5ML94cFsyVJ0Gd</vt:lpwstr>
  </property>
  <property fmtid="{D5CDD505-2E9C-101B-9397-08002B2CF9AE}" pid="83" name="x1ye=49">
    <vt:lpwstr>0vEVCbzGQe53bkUHNE90TV4mWWC2UVfmosueH1+GAUEk0CU1T+vG/vzNDNpQ/9rMxcvTIub99MzL1ToIbt6fHNnKM4g/AjwE97K5ncUpq0MZcjfurywRjdYhqhSpoT5YK/FfL++iP1nb96sFklv+KXGs3aXO6Yd3rlQ51UmQz5Ns/R8HJk5HGyuwgUjw44IIWaUsAlZMubn46vsDsZz8y8d1N8hraKUUikvIc2DJyaXeWX2nj8Rwq3lamleY4Y9</vt:lpwstr>
  </property>
  <property fmtid="{D5CDD505-2E9C-101B-9397-08002B2CF9AE}" pid="84" name="x1ye=5">
    <vt:lpwstr>WqyhyiUMIBcZHULxnbAWLFdnruk81ICxWTbdt/fVRgo6bZV9JM0Wlc26R7ovqb9s/xFHpTDXnCxFc2XkXeNeZaMayPtVBs2OutZFsheRavx5Wqrfj4f0VSlvufdaPNa8n0adiyeg8nYu/UCmOM3U2afYMbKU1R4Tf5hKvYZxTu+dzx+ysuPuIyEjifOIN/JCwexqLalOzHnqRDxysrNSnAPqYT4DWVdnI5zEvEgvn5A5OeSV9EruNo6xpJ5wtNC</vt:lpwstr>
  </property>
  <property fmtid="{D5CDD505-2E9C-101B-9397-08002B2CF9AE}" pid="85" name="x1ye=50">
    <vt:lpwstr>eWkfMbCTXyVcJjHM0MsHrZFjwaObxy5v3BbVdZgm1aHqfPDw/fBWiK+L/p9Utdd6G4iCK6/ajQeCJyQiuf2KCGDPhwxpPDKg3Gtah59n/8szgFfTByvCakA9/RsvalVZXdvlu4dZL4Z9MIHRxwcKUeukMynCu8+VuAHzAnr6tkxQ5nPg0ZP8omHXpnJ88cbtTEnWQEKYdEs8Sak1tyTmNC0N/flEP+lIuet+w0gm3WtzP2ntjvizE0QfEmkWS57</vt:lpwstr>
  </property>
  <property fmtid="{D5CDD505-2E9C-101B-9397-08002B2CF9AE}" pid="86" name="x1ye=51">
    <vt:lpwstr>gaJU2nYlg+/FP0SYPZ4l/p6uAWbF6aYiVHPxdiBwCW/OZjEZ7AIyGh4JIGwe9TMBYZIRCh1VYrGEzI2/13+CNiw1s3Fx8HxFPhUA+j98uYPAn1vXBqIPklVmIqY/n2zcO0TI3oljwmo7bcTb0gUWOu5rJannBPdZBewLZ/f1ba7jbzuc0rTsIzrJhM/S8jY9yTJgXb7ujoiOgabQRE7S0rikUzHYbIPIhaxn3jMZs9/09lEJoJT3dr/LU2PDxn2</vt:lpwstr>
  </property>
  <property fmtid="{D5CDD505-2E9C-101B-9397-08002B2CF9AE}" pid="87" name="x1ye=52">
    <vt:lpwstr>dnRrGo275UBKsKJun41Tuntfy9F3OQSOH2BpSWq8IGdcqnXgD76xTPlYyA0KfGiYnyMZf3ejLDnbfkdHIVtUrP75l6A3+QML4E71h/eDeWjBR5pVXwTwg07gldNkBgOOqU+5yJvd/g95L5D09vFp90Sw31WMDbxpiYlUmunvfbqf1/09GjT6dPMjp3sOzbRMBdTvhateiuNSxmgKE5qWvkFM6CzdkyBPg77s8PkYz7+pT1Vi9VfrzFXgD1Fqtqr</vt:lpwstr>
  </property>
  <property fmtid="{D5CDD505-2E9C-101B-9397-08002B2CF9AE}" pid="88" name="x1ye=53">
    <vt:lpwstr>inw1AZ7LLpMpxPXPI7ljPUIzX9M4HX4VnH4uMNFiPdVFtQaUgrDZLq0yN4E+FPzZs4w0vpbyYnE6QRubtZOrt0e5rvwD+coOPXjYXUJzwGZp36hiftQ/iePHGaluolnT4WrFVJh/kh3XIQgGMV8bVxidusd8M7YFfPG2aKe3EWeo3DL/ThPpOL9cQjRMGwPgAQipM74cfeZkJ33mv9AtsrWGFboQnxgjIv66Un4Bhj7Vl2Xru9c4hGpqE7Jo74e</vt:lpwstr>
  </property>
  <property fmtid="{D5CDD505-2E9C-101B-9397-08002B2CF9AE}" pid="89" name="x1ye=54">
    <vt:lpwstr>N9leQYsWXWtJtG+pkzh30gAF7e2m96HDdCR9YcO8kzAT8B3whGeyq0r1yDtXXUdUWBKi5Oy+AFN0wPNaQ8tVbBvp9dnVb9p3B4eT6L0e5rPNxdS2LCX3QJqEBuCEVSuvel47e+hgZeUnlrMEoelDHaaSD6fIg3HjWKcvv7CFHoOYqNHJaTWy3tXkmf2W4DBs9qTd7+20SqMOMbNe7gncNyHkXCX0s9q12bll45ufYhMDvviU8dBop4BAZ4l5JKi</vt:lpwstr>
  </property>
  <property fmtid="{D5CDD505-2E9C-101B-9397-08002B2CF9AE}" pid="90" name="x1ye=55">
    <vt:lpwstr>83WRwH8feFntc2fm+99sQZn3VzW2Izmy7VrtIYHdsXDmKRIDJI+mn1/aiJdg/kDmzCma5ZwcL6yfxkdcvo7p9l8P9+nqsQvQuSgBJLrGkXdsH5+tSnaCBut3BTqk/jcFSJ2ytSxgSZHFB1BPpCav51fPzktvfQ6+UP3mUIyGX/UemLDG0izqgcKDdFnSwwBZeHZD8JqjRuR3rfNHi8zt9xXYTG8meZuaYqiAXyPkBqGjoYRWo0O8zCUsmujHV9f</vt:lpwstr>
  </property>
  <property fmtid="{D5CDD505-2E9C-101B-9397-08002B2CF9AE}" pid="91" name="x1ye=56">
    <vt:lpwstr>m1eWmGl+vPTIdP7o36pMc11kxxoHak7I/sz6adYlc8Gj6y/y/nb65dno8sF2LCE3UndZzKvvdw2RqPv49Vvn8WU0tcXRpw7YMu4x4f1Q4aOJNvfVTPbWCwgZ5/4ru6ysmWV+Zhd0ZbH1Hrb2wg1JqKIkNM9ESwXsQl35ky6XnT0ITeYAZtm38k7zc9X1vskbzHrZ0jj+Q9MBAVa0n7DZVJcDgYLhZWLuWk+7x+E+PkvpIAdAps1yZG9DptKRbMD</vt:lpwstr>
  </property>
  <property fmtid="{D5CDD505-2E9C-101B-9397-08002B2CF9AE}" pid="92" name="x1ye=57">
    <vt:lpwstr>mYJFOYhN5o5e8z9RYJFI//TSHyvOlKwpVcK7PpQiL4eBtEYwEMr5GpKNoop9Bkue/HEwEyCt/v+PGMFvA8O4X8uGAcdMggOO53Z1cXtU52uqGBQIc7EC3rlDDKXzEcy3iknZI17KaW88fOIFkGy0toFVqA1eX0JcS0bjygS6xomsNwRR8s39VjjwpyxdCvnzhQi90hB73NRMHeDnkk+x4ybBF5RxXfPGLXOg142LnPllcaR0gteqJ9enJYl7MFX</vt:lpwstr>
  </property>
  <property fmtid="{D5CDD505-2E9C-101B-9397-08002B2CF9AE}" pid="93" name="x1ye=58">
    <vt:lpwstr>FwBkE3HMIS19yiMgpA5jiETa95k0gyxBtj9clRL8VnQHi5raPzBEv13LHN48fOn5a52vOlL/IqTotzyM0a2mrcMc7ko7Ghsw/30NI4nIKCWKPzsUf9QOx1JQSwol5LqAUE1unDleObPDLoAgIwBTGt+CoPd6wfRRWoHH+Wmr/8f7dqraTbB6SJuUKRvRRB/PJvN14knXqOXIJqN5XV8ZquOoxGqVyeyj9SUPktcxS0y9n0y/zf8QUgAyofz21Tz</vt:lpwstr>
  </property>
  <property fmtid="{D5CDD505-2E9C-101B-9397-08002B2CF9AE}" pid="94" name="x1ye=59">
    <vt:lpwstr>s492eT+BVLhAZOl/DswHjV52Qg4tNyHIx7xe+zZOZc+jCbYDfd02TSC6f1+QnB7NDPKjtV2TBvs5oUvt9nn2pZdt5cZvZDC2GwHTC4E3ZeGjrZ4hbXgGoocRpQxVSvQRcpwe8LapBnD1GeVWRPH8IiNq+SiQvuASMsvnZpMfyPnUHFn1z3h1HXR6lfV0YjvNPSG9/TjyoGpKgR0zMw+7vCFaCDjpwBZWLpk0mmaeVmG5gMrAAKGWeDBOk3pqW9R</vt:lpwstr>
  </property>
  <property fmtid="{D5CDD505-2E9C-101B-9397-08002B2CF9AE}" pid="95" name="x1ye=6">
    <vt:lpwstr>rUJwO06oYHhI3RDcXA/nLMQ7kkhqbOPJ+jCNv58ev7I1NkfqXdgcxFQdBob4xn0zx8ptWmdQjjOsUwCl8o+WtZDFNIkK1mchhvEWR2so45F1A8YW7Dde564W+B0SLdpd8HlEXv5Z+Ty0P8OMz1d9a9Z0Jh3MCOEE0PyYGmGiFsFPdiIuHdDr7dXewgMDyA6pKaibBmp1SHK+JOYWV1WsKi8dnWcsaen+QpWyTxoHVIyrz6IfLrTFuOreG1xwo0M</vt:lpwstr>
  </property>
  <property fmtid="{D5CDD505-2E9C-101B-9397-08002B2CF9AE}" pid="96" name="x1ye=60">
    <vt:lpwstr>TXUDnYDk2Sb2cISq3tvOtv5a6ZDgOQB7uPW8RheGzaHNHHO5YE7Wqu8t/A2MsD1tRbTybPrWT4MA2ZFUcxF6t8TkHNXh+KdEP7YzzXiNOqRSgg5/qtuTARNG0jE64yyc8wP71I0q8mG2aDallqjnzBDBx9qZxN8BhpbxV9K0KbrRN/HBPSiZ31Q6c37KshLnQrt30u55S7E3yN5x1+StGsvKPFuU04sRnQx7nWjbTSBDfVAan8gBa29BGSGay9Q</vt:lpwstr>
  </property>
  <property fmtid="{D5CDD505-2E9C-101B-9397-08002B2CF9AE}" pid="97" name="x1ye=61">
    <vt:lpwstr>gMRysaNK42HlOr9eGkEItyRuJJoru8Cp8Azfn1kFWaDfHCdSdcRN/1xQ/nmn+gKqFW9XXfn30rG4ZsGiVfAFSbRgbl8a2E0nyhOg4opbrIBKwC7AYTjj0i80KSX2FOKgGM0xq2bw8Ej+wDtvzxhYDZqKk4dtpJsPf4HCRS7iVNX7x3VbQnY2D+nI0xB0NO94/X1qnAsYINkKQfCq8g66LQaPR0ZO48UtgkVHl8FT032ONiuH7aFvbirqPU8Ld/e</vt:lpwstr>
  </property>
  <property fmtid="{D5CDD505-2E9C-101B-9397-08002B2CF9AE}" pid="98" name="x1ye=62">
    <vt:lpwstr>EHP0HGbeAeFqS5UMLO4EI8ztVqWtn3gpOFecRhcgTWUQJaRToxGO+9MLq5hjVtKw3+/dDYn0SIAVKaia+O7QIEhOoiTfzvwZZ6H7Hfbv7GRtjzXYILyORATYVE18ACkkWKGecC/w6XA5ddX3tSTgg/17GjjyvxA7IMBz29cZAoAnmSW/A5iCGI+CvH5WxoX+NEPE+WcmIu0U1+Cgv0Qvb3uTXAbevtJrIs8lPecV/6a4BGfPrGy9T6dTAq+pyGb</vt:lpwstr>
  </property>
  <property fmtid="{D5CDD505-2E9C-101B-9397-08002B2CF9AE}" pid="99" name="x1ye=63">
    <vt:lpwstr>MFCA5+F61NkC/eqCSIaNAEXM/M7mWRjux5UHj/CEddw4q9k6ml8dZs5WgZTMweibA2pIzTk0UloGW/GTK/hc+om4u6ifQOEbOX6Ow4A+XuAQQpxPVv0+ftAZTVVdMpMrX/uxZZozpef9mNX/SBfpMgXbf2c+LdvlQTWDbuQp0dO2dGuRsNVw1M8elGX7G3vlu5TXR0P2EXBT0574FNSYl0cfW4x2SYLt5vlxh+RsrcZT8f2tQOXlt9njEQkDLEy</vt:lpwstr>
  </property>
  <property fmtid="{D5CDD505-2E9C-101B-9397-08002B2CF9AE}" pid="100" name="x1ye=64">
    <vt:lpwstr>2QL99LD1p21aBUFYCLYAZi+muddpVpbhId6s5ItICOEWFLRBprC03MuVsLkKQuKHoEPPjHmaQwg/F1pcVldAEfBk9KzGFH39RSZHry3nN5WQWfI2AkmbwNTZ86+7MlULeLFNLaSqDGkx/dDeqaJOgZi4DypsBQuYSHPHDw8+11SXz9/M/V4hN8YNtPcOMJgWh1jpxSRXgUq7BAla5XNVchqTBRHhlGth0qQQYwqC+ossvLcMV768PdtLD9NwPNG</vt:lpwstr>
  </property>
  <property fmtid="{D5CDD505-2E9C-101B-9397-08002B2CF9AE}" pid="101" name="x1ye=65">
    <vt:lpwstr>rK8eVWGiF4VXa1SE11cbqkllvAfR/NSX8vu90ieOCTANpbDL8o6PLLlegnaUuvdq9OGXs4BLdJi5vb8/hK4wh/CbJ4TCceD1B1mUSk2CUcYMNN51vbpZZwTsVp4HruchCZWfmcN3/f1g1Z1+5Igh/oHG/DmeJDoAKdVWLRCOkEvxsznaEWEEh67/hZBgJkh92YX8FJO6Cv2aPYHZ/EN8F5+lBH17qtvzC+F3SfwnTyfVRLDR+Jj7B0DmpHSgw1P</vt:lpwstr>
  </property>
  <property fmtid="{D5CDD505-2E9C-101B-9397-08002B2CF9AE}" pid="102" name="x1ye=66">
    <vt:lpwstr>3XeX/3uYWTyM0+nOAbF2dbkuuga+efUHcf9oecysE58SdeYO+8wZ/fSPJtohI7gQalCBqZQYBDZn+cBdU4xvV0PDHbuVOUmxE2DiUmVRzjPLlIT1WlHF6cg9R08o+js1hsFQzC6AOxAIIvcXdnhxPcAzz9pbddQ5CZ+c5p4c+VZ+Tzkd/6bXnWjg2OKbtBXvQgqc+1nDE5zFjcjo/6MJnfPL7bGdcBnNIsNwFqQMh+eDf8lYmgbBHgcHEv84Z93</vt:lpwstr>
  </property>
  <property fmtid="{D5CDD505-2E9C-101B-9397-08002B2CF9AE}" pid="103" name="x1ye=67">
    <vt:lpwstr>mCPR59UQJ1RshhUFfH+AwIS2RSCz6WFCfjREdh6AhZ5Cjku171jR59noZyv53ztA/m1NXRx6IQ1wBJreoy5oqyWPnn7nNc92eKebP670euPmJvmk+qu2twXkQlRJWwQhMNtswE/QEEEivYdzP9IY+MRt48sn9jGH/+LH7hG9XDP3LstDCC5P2vZM/DvArsY1av7uKPovoMZHSVOej/tSy3hV7G0IWyYE8KsY2PbjA8BLC6vN3B0D1g6fHeZV/fU</vt:lpwstr>
  </property>
  <property fmtid="{D5CDD505-2E9C-101B-9397-08002B2CF9AE}" pid="104" name="x1ye=68">
    <vt:lpwstr>W/z+2j3yfiFnhR7L1QrJ137ahGAyqsiU68xZiVsRO86whZ+v9CWvXL0KJEp6iCYxPT5yYYG78c3NO/44jnI0z+Xt+djMCsFbX+i1qwuLLmfzqXUbiD5yH02Ov42tQcpFN96key/v4Z/BsDD4SboTtQ2BMBwxFf7eoWo08YTw+2Fm8fNq0iFV5AUEe/SYpuCg/pXYX4907FhYf8DnCsrI1D8FlPDdnvoLutsbmDMBHMMu11ooyhZn0UkrmFeGDFO</vt:lpwstr>
  </property>
  <property fmtid="{D5CDD505-2E9C-101B-9397-08002B2CF9AE}" pid="105" name="x1ye=69">
    <vt:lpwstr>D4ML5Vhhl8nl8TwiZPR1wZDoFdHyLsE1E5gR6EhlNt72Loiu4RqeJhzqzIOUH4Rukqjhjq/Sd9B3SaizjeucA1Nt1Eb2qc/CrPme7MO1LEJ0NtBwiDieejU5Yqfj9SoS91V7I4ESEHjjDOR2ZSuoZYQx2CsQVntQQjoP6rJKgwT8FZNhLLax9rV5yssknBcyPNT+7/gMvbwIEYGgKJGDyCtBwNgNCHo4Q3mk7V4lOGMBWh7bihuCrTwGbAlkVty</vt:lpwstr>
  </property>
  <property fmtid="{D5CDD505-2E9C-101B-9397-08002B2CF9AE}" pid="106" name="x1ye=7">
    <vt:lpwstr>vhdsbkvSwvcDk8chHoCUOjDPqVzT6Nn153hE9kqP0SmgjQgFXDKSO1+huoHHPo/JyGBekm17Rn3Dk8j7xIrUcySRTzY5cAK1Lnch6pqERDSI8cnhJbjuqG5sdnQvvxstNYznWYUWBA7bzBkr9hKW5J1Yev5H2yD1n4ibUqPsOrvb8TluONyNEJQlr9j9dO2Ysl3PMnjK4GSWWBbeRJPoiFXQR1nGIkQPBYyP9M74O/qegVht/OxI95MbfMjEG97</vt:lpwstr>
  </property>
  <property fmtid="{D5CDD505-2E9C-101B-9397-08002B2CF9AE}" pid="107" name="x1ye=70">
    <vt:lpwstr>ksvMxvFKqCM9mwEueJX1LncPPiMpfXvsyD7mJzOXfOG3LzEE0A19HElvGl3PiID1VB66fnqAjdQ/WHUEYWqJ+aV4gFSkWIrRid0IXMIhVAxjZ+/pSeNMhVGJBLQIs4LU2JTvvfpTNWITbTQGBfoGFPQP2kdfjR77EQ2P48eLcFJo/lnZJZzxJAdXpjXRTa53crRdiTDyUHxBzKFw4VSe1mHzQe1K6I7G/43XW3+BQuurV4q5eRqLozzuBSsCTY6</vt:lpwstr>
  </property>
  <property fmtid="{D5CDD505-2E9C-101B-9397-08002B2CF9AE}" pid="108" name="x1ye=71">
    <vt:lpwstr>OZLFKWtZWh4O6FcJpxAnGgbyX5eY+8wG5jZSkvt1hvEzdpixfSbF1X6e7Cxw4lmP3WSuM+IiInwts7aTr0vti8ApFui8iDx0tV6pPqMAowEGzmIZGThB6o5/t5QMiWjI22OjCvXtdS6MgfcePDeFC23180LKftHL5SyB/I7rRb95h40GA01etrULi5fKaOiCiSeZolNweIGOepUpDCvTK539/MGEMYFl7MgM+i9EWhAryxvRSEMMalVJBsjzcJM</vt:lpwstr>
  </property>
  <property fmtid="{D5CDD505-2E9C-101B-9397-08002B2CF9AE}" pid="109" name="x1ye=72">
    <vt:lpwstr>xsn+1L8m5kADWba5CazMYzNrQwIpHsX+BWENTDIXFJ5a93NdrhfBPhI+4GLs6/Snr0u2N35+gIpPWMj1Vsr2kY8tHIuLw3L27p9L3gmSTWnlEd7t+ZbtFs01uR/F2R1+q+W7iJu+28nYRT1Z+gPd4HtGIUqgwM5OJGjl2CX+QBWWakH5oEbDoTVY9GWv6+lirxFRt+pAPD97zw/SFvHhoM+x0vt8lZSDJHm4nmKtSgXDjrCsQzBjZEcgdNPFGLz</vt:lpwstr>
  </property>
  <property fmtid="{D5CDD505-2E9C-101B-9397-08002B2CF9AE}" pid="110" name="x1ye=73">
    <vt:lpwstr>NLKC0zg2V7ARnPHBvLCrc+nt8KePcAfrqSo73r3XO5lpdXqhvazXNAs/pz++2qGYuE/lqbuFa+3iSBuis1UnOngmafhJe1BgIBjSYZ1SrSoYD9ZveFNeZ8xPgjeo5fmZIUcJ94CzhEveWVtS5BVLPway142kATFEvedB2W8pPwECYN/qsB/ofnoBkjs4x5RetSsWUnwY+yGy570HusQuBWag6vn2QDDQyMK4ZjE9e0wUUIbiyiVGKkW06i5Gmdb</vt:lpwstr>
  </property>
  <property fmtid="{D5CDD505-2E9C-101B-9397-08002B2CF9AE}" pid="111" name="x1ye=74">
    <vt:lpwstr>RgjKmDf/ZvjYBQtPB0HOKDZ3o+T/aikCLiKGFYZGCQUIhIXMb+44FCHL6cMlas1+1bd16uqq85u1+GGoTAd0tp4EJheOI8HhLzzkfs59lqhsxca2aUO+irIGeKrNKRlgfElFbdZEoGNyABaxyiNLVNA4bPVhg+/AXJPvmVXupIptwoXtb9iAlCjDV3nILuU73BkyvdI7yQ+zPzCdH+CTFNtpjNdNyUwwAB6sxbOZbIR26RLHfEqn8L5KnigX20S</vt:lpwstr>
  </property>
  <property fmtid="{D5CDD505-2E9C-101B-9397-08002B2CF9AE}" pid="112" name="x1ye=75">
    <vt:lpwstr>vu249PRDoewkthwilTpd4iFN23SV6coBSi4Oyo27OcSu4RBMC10bXcLw8XtsTYj3d/+wU38op0crfQ3/nM0RWIaWZJ09FM0nXfHYomqoLLb4NYzrYWjCdVBil7Xj9WW37aFeFW+GsCRG2BIpFsu793rK74c5IJp/RijtqA4lqgqmh95XCjj4ogs05aoWV3XuBMUEe3FPZjqgeYfnaW4145RH/XOuihFyxV1UZJW13sh5ma3nxrC/tdA0LYsNxiv</vt:lpwstr>
  </property>
  <property fmtid="{D5CDD505-2E9C-101B-9397-08002B2CF9AE}" pid="113" name="x1ye=76">
    <vt:lpwstr>0U88CBFAlDF+hGRulwd8oHJJHwjlpKYScXnaF1iNaVkjFHH/c4XJoWXzXFmwwiRUVI/yZdFoM3IFGn+cpYTtpfXRTRFfgXLeWjVb5TLaQ6Rh1ZzVuLj16nPSyB3i4rHi/PD9QFvNE9GRwLoYqLvU4eoSBsmP44cWW7ow+wh2XRftehf0fMYm1cWpRyiSaNwnWLDwo15Cx2XYmg/6Q7aoHij9Wqmq7rkhRuDr5fYrhcpReUtHf2h90eNwdb4JtJB</vt:lpwstr>
  </property>
  <property fmtid="{D5CDD505-2E9C-101B-9397-08002B2CF9AE}" pid="114" name="x1ye=77">
    <vt:lpwstr>xh6B3dWpDhY8TivCzBbI1DeMy6eeGK2ugfQZsiqy4hDjIRENEYPHqQMOSuhY/KiTXIDjOIweuHuMusVGhc8fLbSbTnuK/PKXcJNPO8scIQHcDWr+xvChMS+SXhr9wEucUBflOkr6bmOOhkzIm/XLuVl30WpJvDlmI7I0ptR6CX91E8FNaeIh+g9pCIhH+7NRnkGkOnhUkz5tvuB7serZOoDdgUfxcLRxQaSFpvuUz7ogkOMy19LHA7FDhAV7LBl</vt:lpwstr>
  </property>
  <property fmtid="{D5CDD505-2E9C-101B-9397-08002B2CF9AE}" pid="115" name="x1ye=78">
    <vt:lpwstr>wKUgxkSg5mK4RX2snJXcfH0ez+miFJic3oeKQrmLYiLDKY1vnoCeGYZrwHrKakMD7L8bH4wDaQl90YmD0c8Xf4r2ok8U9XoBtDYc7IOfA3MoX9S7crR+MymfivsclgTkKxvauSzB5JrXbfi3gqgg/An91cy4SbwjaoMjQUJpoGLH89W9EGiVlgVz/i81m93GB8muKh6EMsK8p4RkOg79mJvvK0WesB+h0ZF1GVnjnTI5udmEeMlgNjnqTPvM0z/</vt:lpwstr>
  </property>
  <property fmtid="{D5CDD505-2E9C-101B-9397-08002B2CF9AE}" pid="116" name="x1ye=79">
    <vt:lpwstr>MJzzpANrr74/mDOTSQEATVHk8dRpakfqJ8ZD6Vxa1bS3jSuNSbT30zN6LUJ3OGwOziSgZltE1OmvWt+5NSP6qiEDBZ3ubF9fhEJ4Zwq2Fxua2jUaN/SqmCkfBJojx2t4dGaGcCUORLoZ6IGQ0Cv17J86QErCLoXy7K+QxTVm82/Ss47LFWoTowhbTYDYjvPUHEyNJK3YRZsHUhqHPKcZ/DzxVro0DF+jw5+DLPRWgQSgwk2zIkhaP7YXM/0SYS8</vt:lpwstr>
  </property>
  <property fmtid="{D5CDD505-2E9C-101B-9397-08002B2CF9AE}" pid="117" name="x1ye=8">
    <vt:lpwstr>OdC+MTBCnElXBUE8mBtfXd5e0pFPl4RJXX1X39XLF0r3wJyD96pZSlsWOBeCiFqIwbSNpdVjXocgEfB65r+dmZc+jyZZrWkH5dY9jMUGBT+JLe4Sf9opGe35OAD9bz1eS3FHLrFZkFS4Nv+9e6g7uVGIEl2+3TS8TRGJ+cWKivIZkErvmYLuiZsDenNf+GuoUACwRVHgwciY8cVvY71IsREKzI8WOkIUFCI6793G17BveeCJKBYrI3Zb5WXeFR1</vt:lpwstr>
  </property>
  <property fmtid="{D5CDD505-2E9C-101B-9397-08002B2CF9AE}" pid="118" name="x1ye=80">
    <vt:lpwstr>QBTxhPHg6GKvwHoO4p+65C6vh0+bPL/kukjj5ieCWbvE39RFexaT01HJgxpRS/KuVWrXlTsZ6LCmpZbix37EQmNQSBri6c2Q771AL2PAqB1Q01tXrE2wEtCVRkl6fok5sbYYdOu7Etf0iUdpvZBJF6+OJcm/d1mdx/GdXiWcjezquo8tNB81Qa9jk8U3UUR2npG9Hig0Yv28kdtoYwtXjVbKel0pt8EmhGwI49YvdG7XWW48UXTPVYJABg3x7D8</vt:lpwstr>
  </property>
  <property fmtid="{D5CDD505-2E9C-101B-9397-08002B2CF9AE}" pid="119" name="x1ye=81">
    <vt:lpwstr>StH8/LaZVqPwrhjcvcaUqwI35fK3iMMLaAiUkgj0ItSql2Qf6gxE5/tMsimS0xpKoWdDeFpvRmu/1UwNiESDr+YDmWavdV+mmrgHU3frQdt2YTILsQKobuQgY98f4TaU7zAnAJ2TsozbQfFBpnUvCoN9E2MhzvH4Mtiv0Kg5K23PXLsuK/DDDzmwnzIZ4qo4FEaBZel+STMTE/u2WBueE56bQRP1qtXnLW9bKqMJoxmf2G3EG41e+8Q3OkAKy5d</vt:lpwstr>
  </property>
  <property fmtid="{D5CDD505-2E9C-101B-9397-08002B2CF9AE}" pid="120" name="x1ye=82">
    <vt:lpwstr>hdjGvImK8UA2gcylMal13tMkr3/qTxCzlhs6wEQjJUgZZM2w/wMwyd3A4D78OCL8skojlceI4RHYNiPQ1HLg1KjVSzVFlxPZQtuyuOB308mw97YN3hkkNogsPe2RCeGuucVKPRqgM4JEWYv48kX9fFT0dscyEI9Y1e6YNGKs/QlzEQfuCEDFgRS95ylvKTbZlla1M/5bMjPwfpyTUqAj00++l6+KP0z0dDQQgi66KILmhwqrwR22nYdyflxtWX5</vt:lpwstr>
  </property>
  <property fmtid="{D5CDD505-2E9C-101B-9397-08002B2CF9AE}" pid="121" name="x1ye=83">
    <vt:lpwstr>J2yZ4pDjhxn+MIZBWoKnkulL64zcymJIQcVNUPG/U9JxuYgrJ08LtavZ+hVOOqq0IuQ/1VxnS8USP9eS9VOuRMTnHleaxokDBWPyMF53IholF8wXKiGlpb8ergJgVlWxA/uq+SxJOcu5JedSg1bbgb2Ww14wZcAStKxBl1E7JpmgWjFEVyUFH57GQMq2BHzwxq89l6uXVTYqhvUasGkBXYzJWKZmZxUD8dos5jsjHB9CWzxgbmBLztatMzwsuyU</vt:lpwstr>
  </property>
  <property fmtid="{D5CDD505-2E9C-101B-9397-08002B2CF9AE}" pid="122" name="x1ye=84">
    <vt:lpwstr>tGYBwPal4/E66cnM/XLLOn9qckEiOrYnw8ykMuF34gL+0PaMwtWYYChz2rbxG3f18jjf4joZd1iJ+uKSfhRfqpn4ohxMyYgxiOo7lVF1hAUhamKzM1tqsukQiGar8QFPGBIY8cnlrz7WVsm856a7fhBZkIPtQ+KWn8F/HMYp5LQxv5uDe7ioa9CA1aWXmsTA/Xi+vD3hC/fuhqKlhl6LQR79F9cy/LdOcSTHOQwEYej8HA6zzJ0dwdHFbsc1Upa</vt:lpwstr>
  </property>
  <property fmtid="{D5CDD505-2E9C-101B-9397-08002B2CF9AE}" pid="123" name="x1ye=85">
    <vt:lpwstr>m2xbY0425Gz8s/eoMB6t+wODoFqP9MWdTnRAq7zwmsqHUrfyzqkhPP4hID9BsfGLEsoOm72MduaKvcYrG580mMOyptGDfUoMMjtudAYtCDxivhzFZ+GcIqQA935vg+PQdlIGQl8KQSpSgMbJEBIJKnBVczb566FnL5oZZ+EtxSmutQN/d2bCJqU81xCakSlApH9eVx5VaxWWFyZFdrv0jOBgYeHeEAzFO+kHi/O6YkMPGewiARPQDe+erL5RtPs</vt:lpwstr>
  </property>
  <property fmtid="{D5CDD505-2E9C-101B-9397-08002B2CF9AE}" pid="124" name="x1ye=86">
    <vt:lpwstr>1maAt2Dthhr4oDil00zH8mPrpGhmOdp1JlQRX61fh6L/rK1Ut3sQYWpieJ9DO7ANwYgVgZ1pSwwPa7Ac18i6/j3Ole+QOho/KjZivjfjGsMQfPjeDBtpZuQ8S9gVc4LxDF76Ifwf3ysMKDzqjZcB6zB6dwtbZ2a/sZ9ds+a1Rv9k8m6twfwlQXjucMx8ZUCmLlLMlT4jEXW/UEDGzeksL9umhfTiaWTyPmJt8AS2CZWsmY0tdtKz5XwRgriKASM</vt:lpwstr>
  </property>
  <property fmtid="{D5CDD505-2E9C-101B-9397-08002B2CF9AE}" pid="125" name="x1ye=87">
    <vt:lpwstr>VLlZyqsQAUFn0P1QsoNBaUK8jj5UoSmeIADpOTksTMHdiOxcNsgy10YIq/5i8zIcQvCQjzUBcNwIL1mZrRApOx5q7TboBkta459Pfr9WAXqtPEBtNAJppA+/fbFbtJcp12xwRBG0/xoX8orsjXGti/W7yfAPTP/Nb9dSHQC0d8c5OVKUk5LqGl8gkKMFH7dtLzgNfe5VOdsOJXHdMfNTKqD2uqm+auF8hchUn5bmnP0vkHJarVWHUyRD0tOZ2VC</vt:lpwstr>
  </property>
  <property fmtid="{D5CDD505-2E9C-101B-9397-08002B2CF9AE}" pid="126" name="x1ye=88">
    <vt:lpwstr>RUbXWWuSdn14EZ5MdK/ZMX//qlDz+3dBzvenChc5NYX89QBaIRF68VaQBS8x+vCLwhVDkQbKjRkWfwkf3IntTdcV6hJhPSAa9LrHcJlLcAu2DyW1WhXCI4LXOOsf9mBC30lpUibGK+rI+9SEXLUvw40c9QGWy9ZOf4fkfwPG/9jW5RmhpYPXxrVpIWe3PlzBIi6k/PdyvSaT7c8t+EgMmMoy7tBVCRh1zfTcEt9DUXpoS6L2vk7bTckp1N0kcAr</vt:lpwstr>
  </property>
  <property fmtid="{D5CDD505-2E9C-101B-9397-08002B2CF9AE}" pid="127" name="x1ye=89">
    <vt:lpwstr>5t1IFWaAr+7B+qw9Z6v3gH5ybwVsGKrcQ5PS9FiuLuz2dJWKqzI99cY2tXpORAnSb3H3SObQ3s1aHsYeVDdXP8H1b5WycJoW7StWGbViKR2OEj8lcuisPs8NCl9t8tm36F1m2w7FckZ5ZCS3kx6jqVH5tNRBdZE559lBuofzdKKVIxFnMpMsLBoUbRGHVsQ8rfmF0k9UECX2Wbi5wtHeXc/MTCxlHMWkVuDaiWKn6NMOWFUEP6EH2yYmRKJENoj</vt:lpwstr>
  </property>
  <property fmtid="{D5CDD505-2E9C-101B-9397-08002B2CF9AE}" pid="128" name="x1ye=9">
    <vt:lpwstr>oltZfgK3gaK9KbZukoaJikPsy87pmpmE7XB9O32SlUdMsZgccuyDFFQqAYD//1AbNpr2cCDS/VVPjspX4Gx/dxN2IjGFTEOX6CKN80Ai1K4UiiKD216hY+VYJYdAEmeEiC+1Q3q6kaEbRX4Cl1ysFCnlN2CjIAftOL/hrwQ+v9u+heKgehfh1OTscWtc1i9bvGc7dVXIuTcVyOFcCmPQn+b9+e7xUkXwuD5YZQjYmOH54BW68rTVGtA9GNjVq6f</vt:lpwstr>
  </property>
  <property fmtid="{D5CDD505-2E9C-101B-9397-08002B2CF9AE}" pid="129" name="x1ye=90">
    <vt:lpwstr>NldvhqGn/6pT96LOqSkKNUgKYPZCw6TJgnjn/z0hNB5jd1ehuSBdYgcHofZWef2gqcdNHvn5o2cnrMXOF2JjYEUfwJb4u72NY7YlVQ/SLtf7nT7QHWVvjE7GkS71N+lOELk1IwPGABiF8IiCR/usRVhQKq5Gs6C75u8RtuiU+lh/Bbi7dBeMmT+Y0Hb/3AdOtAjVCyIgysyku8foJdc3XepY/rXGLMl0edH0RLM2wGmyGMoKBxURqlBm+bJs23v</vt:lpwstr>
  </property>
  <property fmtid="{D5CDD505-2E9C-101B-9397-08002B2CF9AE}" pid="130" name="x1ye=91">
    <vt:lpwstr>G5e8gwwul4soABC5pwJOY876Sh3LSGXjM/dvMSxE7ilYqP04TTAoxwX8TaY6n+pbHt2LqSe68XG9qp7o2Vss/PNhiLaAdaoB98zUUFvOwofevgu5j4hNJmudW+VLYR7mP7syCAh56T/IsNsaRp8cTJ1f2NwFfULHE8qxsHqOmMGWFgs8+m+CkN2Q+lxOPELs9diFnspvEawAduBh4zAZpDjw6sDwSoEeDwLFZVLDGd2+6K6K9JeEzdMS4PVOLNK</vt:lpwstr>
  </property>
  <property fmtid="{D5CDD505-2E9C-101B-9397-08002B2CF9AE}" pid="131" name="x1ye=92">
    <vt:lpwstr>gJ5GOjyQCouf/KrWIbHEEhVuqm3TCytvZBHr/AG4aIFXuNILjmSqttl9qZHbvDzI8sMgB9iACmUFfcTui8tu4butgLJzWEX+IDSWJgeSMosmHnxGKc04vsGHGbxZZN6pinaiboX+hGwRIBB4VdCpySwj3RnDGo6UhHUmdB+aiMw+2CqsvdP8usKdqhKrrt/Wjh99YLdFWqCAACneJmO5hm/vfDgkxM5IDa6z3XOAq5x/s/OodhREYlh/oqWc37q</vt:lpwstr>
  </property>
  <property fmtid="{D5CDD505-2E9C-101B-9397-08002B2CF9AE}" pid="132" name="x1ye=93">
    <vt:lpwstr>isGK+JntanDfM0EkLW/SgtHGtL+7nWgEtTPmPuDFu4sw4/pLcAhrO8ZC8dagU+AEsaJzPWlxsKp+rDHfbPoGaemw7+wgZGmkolb7JMD7n5qYEl3K1dyKLLwJUgPINUeajqLiKhUs0CQrCJm0QdIvVadTPGaKJZXIutLZHdaBp/9WcicJFjY+WFHyHiqm+3wa6TIz1eFHXz55tT1PwG9PZQeEq6an7gGESn8pPGoNqCnfZiz1KLY7BcLLzlPdI4m</vt:lpwstr>
  </property>
  <property fmtid="{D5CDD505-2E9C-101B-9397-08002B2CF9AE}" pid="133" name="x1ye=94">
    <vt:lpwstr>scJpueCXNOgCkgFG4Cqa2fhFw9xqbrhCrg9CfE8itHslsWjq62npmTwPRtio2CvwjAPGc8lkfTYj1TlsNdHPYK9uj+mSQB0E1/PMnluN7inWfUKPgU8M7f1QgVFQmyo3R2Mi0j1taQ3W+mOUKOU1bgHW6/D/yLloOH+MIrwgCMkKNmeXw7VLPLPUKqkXB9WpTaRZMadEgno14xE4TOrZQtXRWay0WxaIGr6ZujR7MdmAHpxYvom5csORX6vhpJp</vt:lpwstr>
  </property>
  <property fmtid="{D5CDD505-2E9C-101B-9397-08002B2CF9AE}" pid="134" name="x1ye=95">
    <vt:lpwstr>SHLhJK+EgV19XL5BdsWXDGqhq5JLz7Sg/JTek1v5C4DFUKS5wp8yZK6AMNhTeqDvGFVb3vrDPj5GLHV75LmgGkvDkG9qFGH871huGe3j6OXXg7o6PR0cDybb/hTGwGBcQWfVp1iOSR2Uy6cxtKhlQd7we18ExUh7rvIqfhG87gsH1Cuwgdfsf1eKRYIFOPCVFU+xmNWarwTz9ooC4ry1cvykg3ovuz8OY5k6YbPkpLdk00ul/UDCJ3KFWvFx6vb</vt:lpwstr>
  </property>
  <property fmtid="{D5CDD505-2E9C-101B-9397-08002B2CF9AE}" pid="135" name="x1ye=96">
    <vt:lpwstr>8ORjtOucrBL7X8n7fODhb4xffU04IyqI2LbWdqBALqZHm0RuLskvkfZk5ZpV7lPZ/ax/6Y9TwMq4D1q4tBKLJ70DH7NJlPOquyCCJLCq78HniDzgi6YyEXybWCc2DD8gLvuRH/+uZEzAlwfTiov91OhlWstPMJ5tSBb9pQBR3CvSJUzDcLgtt9N+Zr5v519CdlK/sIFvrecDPYA+VR2Zf8+hQxNkbX1HUXQlPRl0K1JIa4LuEwXrUUzaWkuUf6/</vt:lpwstr>
  </property>
  <property fmtid="{D5CDD505-2E9C-101B-9397-08002B2CF9AE}" pid="136" name="x1ye=97">
    <vt:lpwstr>xibZD2WYC1W5DDigI8byplRHIS6tt15w8hhc/jHn3a9U5IKIykhFqxYYrnGhb6kVoILUz6yRs0djKwSgKpb68nSTMQS9gI9rg6skSgnLX5+6M4MDBPT5b6iQBbcaC9APR9ljpCwPLV8qxdjR816FBwlbaDd4SKDosTvWcRff+TaTKOfTi45wezy/hs9RT+y8r73NulMleqWE+gKzDboF7zdfXKzrYD53kFwH0bnbKpNOZI53SPWKCoGTnddWg+K</vt:lpwstr>
  </property>
  <property fmtid="{D5CDD505-2E9C-101B-9397-08002B2CF9AE}" pid="137" name="x1ye=98">
    <vt:lpwstr>Wl9TLwjRHVb2sM8z7m+SI/oFBbSJri7uaCLTl8Bdmgfu9vdXZPHzUND3twVSq5amlpCxbWj2c/RkPkrY+c1Ro91yQcLrYxQVC6EM+M6JD1TM9+yjK7wJtDKnb+++NtYpk0diqoYNtHwdY29nGwr/uU+82c+/yrY4lOwrNkUrRXTmGgIsJYN0wlXx66SFN7B99m4rJB69+X1OuJWNXxjbV894Ia2Rl0G0arUb4WcaCdz8fzcmiK6sAjdzu2Rl5Ex</vt:lpwstr>
  </property>
  <property fmtid="{D5CDD505-2E9C-101B-9397-08002B2CF9AE}" pid="138" name="x1ye=99">
    <vt:lpwstr>+XmZV31LVkKqRaaGCTuHssPMgEQrgQCew7nb+8lv7gNfgUu/Og8GShemv4hUf86OefFOfPwF9ejZpacU80yFotcgLqdRDCXpuiFiMt4hmR4Y/AbSrU3ODyBtGVdYt+UbUpEyc2Z2zpZLfoNn9q4nZrwaBS5QLE8VQOYX/f2xvfgJeq9mmI24Wgs1/kO7xGETdaYVkr0ESLtS627WEsgDo0w4MO5ZwcG6Z9Zyj02UnM86K0WaLwzAx+h+3Nqp6X5</vt:lpwstr>
  </property>
</Properties>
</file>